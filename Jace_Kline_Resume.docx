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4D95D1" w14:textId="77777777" w:rsidR="00A022C8" w:rsidRDefault="0014578B">
      <w:pPr>
        <w:pStyle w:val="divdocumentdivname"/>
        <w:pBdr>
          <w:bottom w:val="single" w:sz="8" w:space="16" w:color="576D7B"/>
        </w:pBdr>
        <w:spacing w:line="80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Jace</w:t>
      </w:r>
      <w:r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Kline</w:t>
      </w:r>
    </w:p>
    <w:p w14:paraId="4A795E5F" w14:textId="77777777" w:rsidR="00A022C8" w:rsidRDefault="0014578B">
      <w:pPr>
        <w:pStyle w:val="divdocumentdivlowerborder"/>
        <w:spacing w:before="4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14:paraId="2D264E7C" w14:textId="77777777" w:rsidR="00A022C8" w:rsidRDefault="0014578B">
      <w:pPr>
        <w:pStyle w:val="div"/>
        <w:spacing w:line="0" w:lineRule="atLeast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14:paraId="319DBB12" w14:textId="48025DAA" w:rsidR="00A022C8" w:rsidRDefault="0014578B">
      <w:pPr>
        <w:pStyle w:val="divaddress"/>
        <w:pBdr>
          <w:bottom w:val="none" w:sz="0" w:space="6" w:color="auto"/>
        </w:pBdr>
        <w:spacing w:before="20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(913) 653-2941 </w:t>
      </w:r>
      <w:r>
        <w:rPr>
          <w:rStyle w:val="divaddressli"/>
          <w:rFonts w:ascii="Palatino Linotype" w:eastAsia="Palatino Linotype" w:hAnsi="Palatino Linotype" w:cs="Palatino Linotype"/>
        </w:rPr>
        <w:t>•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jace_kline@ku.edu</w:t>
      </w:r>
      <w:r w:rsidR="00430294">
        <w:rPr>
          <w:rStyle w:val="span"/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430294">
        <w:rPr>
          <w:rStyle w:val="divaddressli"/>
          <w:rFonts w:ascii="Palatino Linotype" w:eastAsia="Palatino Linotype" w:hAnsi="Palatino Linotype" w:cs="Palatino Linotype"/>
        </w:rPr>
        <w:t>•</w:t>
      </w:r>
      <w:r w:rsidR="00430294">
        <w:rPr>
          <w:rFonts w:ascii="Palatino Linotype" w:eastAsia="Palatino Linotype" w:hAnsi="Palatino Linotype" w:cs="Palatino Linotype"/>
        </w:rPr>
        <w:t xml:space="preserve"> </w:t>
      </w:r>
      <w:r w:rsidR="00430294">
        <w:rPr>
          <w:rStyle w:val="span"/>
          <w:rFonts w:ascii="Palatino Linotype" w:eastAsia="Palatino Linotype" w:hAnsi="Palatino Linotype" w:cs="Palatino Linotype"/>
          <w:sz w:val="22"/>
          <w:szCs w:val="22"/>
        </w:rPr>
        <w:t>jace.a.kline@gmail.com</w:t>
      </w:r>
    </w:p>
    <w:p w14:paraId="0B1E7B15" w14:textId="77777777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Profile</w:t>
      </w:r>
    </w:p>
    <w:p w14:paraId="2B648A6E" w14:textId="6B4B9752" w:rsidR="00A022C8" w:rsidRDefault="002D446D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am a h</w:t>
      </w:r>
      <w:r w:rsidR="00164D5A">
        <w:rPr>
          <w:rFonts w:ascii="Palatino Linotype" w:eastAsia="Palatino Linotype" w:hAnsi="Palatino Linotype" w:cs="Palatino Linotype"/>
        </w:rPr>
        <w:t>ighly</w:t>
      </w:r>
      <w:r>
        <w:rPr>
          <w:rFonts w:ascii="Palatino Linotype" w:eastAsia="Palatino Linotype" w:hAnsi="Palatino Linotype" w:cs="Palatino Linotype"/>
        </w:rPr>
        <w:t xml:space="preserve"> </w:t>
      </w:r>
      <w:r w:rsidR="00164D5A">
        <w:rPr>
          <w:rFonts w:ascii="Palatino Linotype" w:eastAsia="Palatino Linotype" w:hAnsi="Palatino Linotype" w:cs="Palatino Linotype"/>
        </w:rPr>
        <w:t>driven</w:t>
      </w:r>
      <w:r w:rsidR="0014578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student pursuing a master’s degree in </w:t>
      </w:r>
      <w:r w:rsidR="0014578B">
        <w:rPr>
          <w:rFonts w:ascii="Palatino Linotype" w:eastAsia="Palatino Linotype" w:hAnsi="Palatino Linotype" w:cs="Palatino Linotype"/>
        </w:rPr>
        <w:t>Computer Science</w:t>
      </w:r>
      <w:r>
        <w:rPr>
          <w:rFonts w:ascii="Palatino Linotype" w:eastAsia="Palatino Linotype" w:hAnsi="Palatino Linotype" w:cs="Palatino Linotype"/>
        </w:rPr>
        <w:t xml:space="preserve"> and serving as a </w:t>
      </w:r>
      <w:r w:rsidR="0014578B" w:rsidRPr="00164D5A">
        <w:rPr>
          <w:rFonts w:ascii="Palatino Linotype" w:eastAsia="Palatino Linotype" w:hAnsi="Palatino Linotype" w:cs="Palatino Linotype"/>
          <w:b/>
        </w:rPr>
        <w:t xml:space="preserve">Scholarship for Service (SFS) </w:t>
      </w:r>
      <w:r w:rsidRPr="002D446D">
        <w:rPr>
          <w:rFonts w:ascii="Palatino Linotype" w:eastAsia="Palatino Linotype" w:hAnsi="Palatino Linotype" w:cs="Palatino Linotype"/>
          <w:bCs/>
        </w:rPr>
        <w:t>s</w:t>
      </w:r>
      <w:r w:rsidR="0014578B" w:rsidRPr="002D446D">
        <w:rPr>
          <w:rFonts w:ascii="Palatino Linotype" w:eastAsia="Palatino Linotype" w:hAnsi="Palatino Linotype" w:cs="Palatino Linotype"/>
          <w:bCs/>
        </w:rPr>
        <w:t>cholar</w:t>
      </w:r>
      <w:r>
        <w:rPr>
          <w:rFonts w:ascii="Palatino Linotype" w:eastAsia="Palatino Linotype" w:hAnsi="Palatino Linotype" w:cs="Palatino Linotype"/>
        </w:rPr>
        <w:t>. I have accumulated a wide</w:t>
      </w:r>
      <w:r w:rsidR="0014578B">
        <w:rPr>
          <w:rFonts w:ascii="Palatino Linotype" w:eastAsia="Palatino Linotype" w:hAnsi="Palatino Linotype" w:cs="Palatino Linotype"/>
        </w:rPr>
        <w:t xml:space="preserve"> </w:t>
      </w:r>
      <w:r w:rsidR="001A5453">
        <w:rPr>
          <w:rFonts w:ascii="Palatino Linotype" w:eastAsia="Palatino Linotype" w:hAnsi="Palatino Linotype" w:cs="Palatino Linotype"/>
        </w:rPr>
        <w:t>base of knowledge</w:t>
      </w:r>
      <w:r w:rsidR="0014578B">
        <w:rPr>
          <w:rFonts w:ascii="Palatino Linotype" w:eastAsia="Palatino Linotype" w:hAnsi="Palatino Linotype" w:cs="Palatino Linotype"/>
        </w:rPr>
        <w:t xml:space="preserve"> in various technologies, languages, and systems</w:t>
      </w:r>
      <w:r w:rsidR="001A5453">
        <w:rPr>
          <w:rFonts w:ascii="Palatino Linotype" w:eastAsia="Palatino Linotype" w:hAnsi="Palatino Linotype" w:cs="Palatino Linotype"/>
        </w:rPr>
        <w:t xml:space="preserve"> through my education and internship experiences. I am highly collaborative, and </w:t>
      </w:r>
      <w:r>
        <w:rPr>
          <w:rFonts w:ascii="Palatino Linotype" w:eastAsia="Palatino Linotype" w:hAnsi="Palatino Linotype" w:cs="Palatino Linotype"/>
        </w:rPr>
        <w:t xml:space="preserve">I pride myself in being </w:t>
      </w:r>
      <w:r w:rsidR="008C2DC8">
        <w:rPr>
          <w:rFonts w:ascii="Palatino Linotype" w:eastAsia="Palatino Linotype" w:hAnsi="Palatino Linotype" w:cs="Palatino Linotype"/>
        </w:rPr>
        <w:t>adaptive</w:t>
      </w:r>
      <w:r>
        <w:rPr>
          <w:rFonts w:ascii="Palatino Linotype" w:eastAsia="Palatino Linotype" w:hAnsi="Palatino Linotype" w:cs="Palatino Linotype"/>
        </w:rPr>
        <w:t xml:space="preserve"> to </w:t>
      </w:r>
      <w:r w:rsidR="0014578B">
        <w:rPr>
          <w:rFonts w:ascii="Palatino Linotype" w:eastAsia="Palatino Linotype" w:hAnsi="Palatino Linotype" w:cs="Palatino Linotype"/>
        </w:rPr>
        <w:t>different teams</w:t>
      </w:r>
      <w:r w:rsidR="00164D5A">
        <w:rPr>
          <w:rFonts w:ascii="Palatino Linotype" w:eastAsia="Palatino Linotype" w:hAnsi="Palatino Linotype" w:cs="Palatino Linotype"/>
        </w:rPr>
        <w:t xml:space="preserve">, </w:t>
      </w:r>
      <w:r w:rsidR="0014578B">
        <w:rPr>
          <w:rFonts w:ascii="Palatino Linotype" w:eastAsia="Palatino Linotype" w:hAnsi="Palatino Linotype" w:cs="Palatino Linotype"/>
        </w:rPr>
        <w:t>environments</w:t>
      </w:r>
      <w:r w:rsidR="00164D5A">
        <w:rPr>
          <w:rFonts w:ascii="Palatino Linotype" w:eastAsia="Palatino Linotype" w:hAnsi="Palatino Linotype" w:cs="Palatino Linotype"/>
        </w:rPr>
        <w:t>, and</w:t>
      </w:r>
      <w:r>
        <w:rPr>
          <w:rFonts w:ascii="Palatino Linotype" w:eastAsia="Palatino Linotype" w:hAnsi="Palatino Linotype" w:cs="Palatino Linotype"/>
        </w:rPr>
        <w:t xml:space="preserve"> tasks</w:t>
      </w:r>
      <w:r w:rsidR="0014578B">
        <w:rPr>
          <w:rFonts w:ascii="Palatino Linotype" w:eastAsia="Palatino Linotype" w:hAnsi="Palatino Linotype" w:cs="Palatino Linotype"/>
        </w:rPr>
        <w:t>.</w:t>
      </w:r>
    </w:p>
    <w:p w14:paraId="72508619" w14:textId="1B10DE12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Technical Skills</w:t>
      </w:r>
    </w:p>
    <w:p w14:paraId="68D8E72F" w14:textId="4DF824D0" w:rsid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 w:rsidRPr="001C2C7A">
        <w:rPr>
          <w:rFonts w:ascii="Palatino Linotype" w:eastAsia="Palatino Linotype" w:hAnsi="Palatino Linotype" w:cs="Palatino Linotype"/>
          <w:b/>
          <w:bCs/>
        </w:rPr>
        <w:t>Languages</w:t>
      </w:r>
      <w:r>
        <w:rPr>
          <w:rFonts w:ascii="Palatino Linotype" w:eastAsia="Palatino Linotype" w:hAnsi="Palatino Linotype" w:cs="Palatino Linotype"/>
          <w:b/>
          <w:bCs/>
        </w:rPr>
        <w:t xml:space="preserve">: </w:t>
      </w:r>
      <w:r w:rsidR="0014578B">
        <w:rPr>
          <w:rFonts w:ascii="Palatino Linotype" w:eastAsia="Palatino Linotype" w:hAnsi="Palatino Linotype" w:cs="Palatino Linotype"/>
        </w:rPr>
        <w:t xml:space="preserve">C++, Python, </w:t>
      </w:r>
      <w:r>
        <w:rPr>
          <w:rFonts w:ascii="Palatino Linotype" w:eastAsia="Palatino Linotype" w:hAnsi="Palatino Linotype" w:cs="Palatino Linotype"/>
        </w:rPr>
        <w:t xml:space="preserve">JavaScript, </w:t>
      </w:r>
      <w:r w:rsidR="0014578B">
        <w:rPr>
          <w:rFonts w:ascii="Palatino Linotype" w:eastAsia="Palatino Linotype" w:hAnsi="Palatino Linotype" w:cs="Palatino Linotype"/>
        </w:rPr>
        <w:t>Haskell</w:t>
      </w:r>
      <w:r>
        <w:rPr>
          <w:rFonts w:ascii="Palatino Linotype" w:eastAsia="Palatino Linotype" w:hAnsi="Palatino Linotype" w:cs="Palatino Linotype"/>
        </w:rPr>
        <w:t xml:space="preserve">, </w:t>
      </w:r>
      <w:r w:rsidR="0084725B">
        <w:rPr>
          <w:rFonts w:ascii="Palatino Linotype" w:eastAsia="Palatino Linotype" w:hAnsi="Palatino Linotype" w:cs="Palatino Linotype"/>
        </w:rPr>
        <w:t xml:space="preserve">Terraform, </w:t>
      </w:r>
      <w:r>
        <w:rPr>
          <w:rFonts w:ascii="Palatino Linotype" w:eastAsia="Palatino Linotype" w:hAnsi="Palatino Linotype" w:cs="Palatino Linotype"/>
        </w:rPr>
        <w:t>HTML, SQL</w:t>
      </w:r>
    </w:p>
    <w:p w14:paraId="01086D89" w14:textId="4934FA39" w:rsidR="00806E4B" w:rsidRPr="00806E4B" w:rsidRDefault="001C2C7A" w:rsidP="00806E4B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Linux</w:t>
      </w:r>
    </w:p>
    <w:p w14:paraId="62B508E3" w14:textId="43475DD6" w:rsidR="001C2C7A" w:rsidRP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Containerization (Docker, Kubernetes)</w:t>
      </w:r>
    </w:p>
    <w:p w14:paraId="23E7A599" w14:textId="588269BB" w:rsidR="001C2C7A" w:rsidRPr="0084725B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CI/CD</w:t>
      </w:r>
      <w:r w:rsidR="0084725B">
        <w:rPr>
          <w:rFonts w:ascii="Palatino Linotype" w:eastAsia="Palatino Linotype" w:hAnsi="Palatino Linotype" w:cs="Palatino Linotype"/>
        </w:rPr>
        <w:t xml:space="preserve">, pipelines, </w:t>
      </w:r>
      <w:r w:rsidR="001A5453">
        <w:rPr>
          <w:rFonts w:ascii="Palatino Linotype" w:eastAsia="Palatino Linotype" w:hAnsi="Palatino Linotype" w:cs="Palatino Linotype"/>
        </w:rPr>
        <w:t>&amp; automation</w:t>
      </w:r>
      <w:r>
        <w:rPr>
          <w:rFonts w:ascii="Palatino Linotype" w:eastAsia="Palatino Linotype" w:hAnsi="Palatino Linotype" w:cs="Palatino Linotype"/>
        </w:rPr>
        <w:t xml:space="preserve"> (Azure DevOps)</w:t>
      </w:r>
    </w:p>
    <w:p w14:paraId="55B31093" w14:textId="63E90BC4" w:rsidR="0084725B" w:rsidRPr="001A5453" w:rsidRDefault="0084725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Infrastructure as Code (Terraform, Azure DevOps)</w:t>
      </w:r>
    </w:p>
    <w:p w14:paraId="122C2B4C" w14:textId="2C2F67FF" w:rsidR="001A5453" w:rsidRPr="002D446D" w:rsidRDefault="001A5453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Source control (Git, GitHub, Azure Repos)</w:t>
      </w:r>
    </w:p>
    <w:p w14:paraId="130D5B43" w14:textId="10702F95" w:rsidR="002D446D" w:rsidRPr="00806E4B" w:rsidRDefault="0084725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Programming</w:t>
      </w:r>
      <w:r w:rsidR="002D446D">
        <w:rPr>
          <w:rFonts w:ascii="Palatino Linotype" w:eastAsia="Palatino Linotype" w:hAnsi="Palatino Linotype" w:cs="Palatino Linotype"/>
        </w:rPr>
        <w:t xml:space="preserve"> paradigms</w:t>
      </w:r>
      <w:r>
        <w:rPr>
          <w:rFonts w:ascii="Palatino Linotype" w:eastAsia="Palatino Linotype" w:hAnsi="Palatino Linotype" w:cs="Palatino Linotype"/>
        </w:rPr>
        <w:t xml:space="preserve"> (functional, procedural, object-oriented)</w:t>
      </w:r>
    </w:p>
    <w:p w14:paraId="3ADE168F" w14:textId="07E28895" w:rsidR="00806E4B" w:rsidRPr="00806E4B" w:rsidRDefault="00806E4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Frontend web development (ReactJS, HTML)</w:t>
      </w:r>
    </w:p>
    <w:p w14:paraId="0CE7469F" w14:textId="49F6A8B1" w:rsidR="00806E4B" w:rsidRPr="001C2C7A" w:rsidRDefault="00806E4B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Backend web development (NodeJS, Python Django)</w:t>
      </w:r>
    </w:p>
    <w:p w14:paraId="2A0E73B3" w14:textId="09997D49" w:rsidR="001C2C7A" w:rsidRPr="001C2C7A" w:rsidRDefault="001C2C7A" w:rsidP="001C2C7A">
      <w:pPr>
        <w:pStyle w:val="ulli"/>
        <w:numPr>
          <w:ilvl w:val="0"/>
          <w:numId w:val="2"/>
        </w:numPr>
        <w:spacing w:line="400" w:lineRule="atLeast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</w:rPr>
        <w:t>Mathematics</w:t>
      </w:r>
    </w:p>
    <w:p w14:paraId="637397C3" w14:textId="21409B57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Work Experience</w:t>
      </w:r>
    </w:p>
    <w:p w14:paraId="23D00720" w14:textId="4D2197C1" w:rsidR="00DF69D3" w:rsidRDefault="00DF69D3" w:rsidP="00DF69D3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DevOps</w:t>
      </w:r>
      <w:r>
        <w:rPr>
          <w:rStyle w:val="spanjobtitle"/>
          <w:rFonts w:ascii="Palatino Linotype" w:eastAsia="Palatino Linotype" w:hAnsi="Palatino Linotype" w:cs="Palatino Linotype"/>
        </w:rPr>
        <w:t xml:space="preserve"> Intern</w:t>
      </w:r>
      <w:r>
        <w:rPr>
          <w:rStyle w:val="span"/>
          <w:rFonts w:ascii="Palatino Linotype" w:eastAsia="Palatino Linotype" w:hAnsi="Palatino Linotype" w:cs="Palatino Linotype"/>
        </w:rPr>
        <w:t xml:space="preserve"> (0</w:t>
      </w:r>
      <w:r>
        <w:rPr>
          <w:rStyle w:val="span"/>
          <w:rFonts w:ascii="Palatino Linotype" w:eastAsia="Palatino Linotype" w:hAnsi="Palatino Linotype" w:cs="Palatino Linotype"/>
        </w:rPr>
        <w:t>6</w:t>
      </w:r>
      <w:r>
        <w:rPr>
          <w:rStyle w:val="span"/>
          <w:rFonts w:ascii="Palatino Linotype" w:eastAsia="Palatino Linotype" w:hAnsi="Palatino Linotype" w:cs="Palatino Linotype"/>
        </w:rPr>
        <w:t>/20</w:t>
      </w:r>
      <w:r>
        <w:rPr>
          <w:rStyle w:val="span"/>
          <w:rFonts w:ascii="Palatino Linotype" w:eastAsia="Palatino Linotype" w:hAnsi="Palatino Linotype" w:cs="Palatino Linotype"/>
        </w:rPr>
        <w:t>21</w:t>
      </w:r>
      <w:r>
        <w:rPr>
          <w:rStyle w:val="span"/>
          <w:rFonts w:ascii="Palatino Linotype" w:eastAsia="Palatino Linotype" w:hAnsi="Palatino Linotype" w:cs="Palatino Linotype"/>
        </w:rPr>
        <w:t xml:space="preserve"> - 08/20</w:t>
      </w:r>
      <w:r>
        <w:rPr>
          <w:rStyle w:val="span"/>
          <w:rFonts w:ascii="Palatino Linotype" w:eastAsia="Palatino Linotype" w:hAnsi="Palatino Linotype" w:cs="Palatino Linotype"/>
        </w:rPr>
        <w:t>21</w:t>
      </w:r>
      <w:r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7EAE1E2E" w14:textId="5D5C8100" w:rsidR="00DF69D3" w:rsidRDefault="00DF69D3" w:rsidP="00DF69D3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Blue Cross Blue Shield of Kansas City</w:t>
      </w:r>
      <w:r>
        <w:rPr>
          <w:rStyle w:val="span"/>
          <w:rFonts w:ascii="Palatino Linotype" w:eastAsia="Palatino Linotype" w:hAnsi="Palatino Linotype" w:cs="Palatino Linotype"/>
        </w:rPr>
        <w:t xml:space="preserve"> – </w:t>
      </w:r>
      <w:r>
        <w:rPr>
          <w:rStyle w:val="span"/>
          <w:rFonts w:ascii="Palatino Linotype" w:eastAsia="Palatino Linotype" w:hAnsi="Palatino Linotype" w:cs="Palatino Linotype"/>
        </w:rPr>
        <w:t>Kansas City, MO</w:t>
      </w:r>
    </w:p>
    <w:p w14:paraId="2DA75E47" w14:textId="146DB78F" w:rsidR="00DF69D3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>Utilized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 Terraform to define</w:t>
      </w:r>
      <w:r>
        <w:rPr>
          <w:rStyle w:val="span"/>
          <w:rFonts w:ascii="Palatino Linotype" w:eastAsia="Palatino Linotype" w:hAnsi="Palatino Linotype" w:cs="Palatino Linotype"/>
        </w:rPr>
        <w:t xml:space="preserve"> a set of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 Azure-hosted infrastructure </w:t>
      </w:r>
      <w:r>
        <w:rPr>
          <w:rStyle w:val="span"/>
          <w:rFonts w:ascii="Palatino Linotype" w:eastAsia="Palatino Linotype" w:hAnsi="Palatino Linotype" w:cs="Palatino Linotype"/>
        </w:rPr>
        <w:t xml:space="preserve">and corresponding pipelines </w:t>
      </w:r>
      <w:r w:rsidR="00DF69D3">
        <w:rPr>
          <w:rStyle w:val="span"/>
          <w:rFonts w:ascii="Palatino Linotype" w:eastAsia="Palatino Linotype" w:hAnsi="Palatino Linotype" w:cs="Palatino Linotype"/>
        </w:rPr>
        <w:t>as version-controlled code</w:t>
      </w:r>
      <w:r>
        <w:rPr>
          <w:rStyle w:val="span"/>
          <w:rFonts w:ascii="Palatino Linotype" w:eastAsia="Palatino Linotype" w:hAnsi="Palatino Linotype" w:cs="Palatino Linotype"/>
        </w:rPr>
        <w:t xml:space="preserve"> for an existing internal application</w:t>
      </w:r>
    </w:p>
    <w:p w14:paraId="732617CE" w14:textId="66C35AE4" w:rsidR="00142498" w:rsidRPr="00142498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>Built Azure Pipelines custom tasks in Typescript for automatically creating, cancelling, and closing ServiceNow tickets based on the execution status of a pipeline run</w:t>
      </w:r>
    </w:p>
    <w:p w14:paraId="56B341CC" w14:textId="62D29F7A" w:rsidR="00142498" w:rsidRPr="00DC0F77" w:rsidRDefault="00142498" w:rsidP="00142498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  <w:b/>
          <w:bCs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Built the foundation for integrating an existing developer team into Azure Repos source control and facilitated pipeline automation for </w:t>
      </w:r>
      <w:r w:rsidR="00DC0F77">
        <w:rPr>
          <w:rStyle w:val="span"/>
          <w:rFonts w:ascii="Palatino Linotype" w:eastAsia="Palatino Linotype" w:hAnsi="Palatino Linotype" w:cs="Palatino Linotype"/>
        </w:rPr>
        <w:t xml:space="preserve">the team’s </w:t>
      </w:r>
      <w:r>
        <w:rPr>
          <w:rStyle w:val="span"/>
          <w:rFonts w:ascii="Palatino Linotype" w:eastAsia="Palatino Linotype" w:hAnsi="Palatino Linotype" w:cs="Palatino Linotype"/>
        </w:rPr>
        <w:t>existing manual processes</w:t>
      </w:r>
    </w:p>
    <w:p w14:paraId="453D041B" w14:textId="77777777" w:rsidR="00DC0F77" w:rsidRPr="00142498" w:rsidRDefault="00DC0F77" w:rsidP="00DC0F77">
      <w:pPr>
        <w:pStyle w:val="ulli"/>
        <w:spacing w:line="400" w:lineRule="atLeast"/>
        <w:ind w:left="460"/>
        <w:rPr>
          <w:rStyle w:val="spanjobtitle"/>
          <w:rFonts w:ascii="Palatino Linotype" w:eastAsia="Palatino Linotype" w:hAnsi="Palatino Linotype" w:cs="Palatino Linotype"/>
        </w:rPr>
      </w:pPr>
    </w:p>
    <w:p w14:paraId="6DE8D0B1" w14:textId="7325F215" w:rsidR="00561850" w:rsidRDefault="00561850" w:rsidP="00561850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Cybersecurity</w:t>
      </w:r>
      <w:r>
        <w:rPr>
          <w:rStyle w:val="spanjobtitle"/>
          <w:rFonts w:ascii="Palatino Linotype" w:eastAsia="Palatino Linotype" w:hAnsi="Palatino Linotype" w:cs="Palatino Linotype"/>
        </w:rPr>
        <w:t xml:space="preserve"> Intern</w:t>
      </w:r>
      <w:r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>06/2020 – 08/2020</w:t>
      </w:r>
      <w:r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179AFD8E" w14:textId="35D11459" w:rsidR="00561850" w:rsidRDefault="00561850" w:rsidP="00561850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Assured Information Security (AIS)</w:t>
      </w:r>
      <w:r>
        <w:rPr>
          <w:rStyle w:val="span"/>
          <w:rFonts w:ascii="Palatino Linotype" w:eastAsia="Palatino Linotype" w:hAnsi="Palatino Linotype" w:cs="Palatino Linotype"/>
        </w:rPr>
        <w:t xml:space="preserve"> – </w:t>
      </w:r>
      <w:r>
        <w:rPr>
          <w:rStyle w:val="span"/>
          <w:rFonts w:ascii="Palatino Linotype" w:eastAsia="Palatino Linotype" w:hAnsi="Palatino Linotype" w:cs="Palatino Linotype"/>
        </w:rPr>
        <w:t>Rome, NY (Remote)</w:t>
      </w:r>
    </w:p>
    <w:p w14:paraId="0D67348C" w14:textId="6CBF1F0A" w:rsidR="00561850" w:rsidRDefault="00561850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Highly competitive and rigorous </w:t>
      </w:r>
      <w:r w:rsidRPr="00561850">
        <w:rPr>
          <w:rStyle w:val="span"/>
          <w:rFonts w:ascii="Palatino Linotype" w:eastAsia="Palatino Linotype" w:hAnsi="Palatino Linotype" w:cs="Palatino Linotype"/>
          <w:b/>
          <w:bCs/>
        </w:rPr>
        <w:t>Advanced Course in Engineering (ACE)</w:t>
      </w:r>
      <w:r>
        <w:rPr>
          <w:rStyle w:val="span"/>
          <w:rFonts w:ascii="Palatino Linotype" w:eastAsia="Palatino Linotype" w:hAnsi="Palatino Linotype" w:cs="Palatino Linotype"/>
        </w:rPr>
        <w:t xml:space="preserve"> program</w:t>
      </w:r>
    </w:p>
    <w:p w14:paraId="7B16AEAD" w14:textId="1A52C83E" w:rsidR="00561850" w:rsidRDefault="00561850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lastRenderedPageBreak/>
        <w:t>Weekly cybersecurity lectures and leadership lessons instructed by current and former U.S. Air Force personnel</w:t>
      </w:r>
    </w:p>
    <w:p w14:paraId="6F699BC4" w14:textId="58846BE3" w:rsidR="00DF69D3" w:rsidRPr="00DF69D3" w:rsidRDefault="00561850" w:rsidP="00DF69D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Composed weekly technical reports covering </w:t>
      </w:r>
      <w:r w:rsidR="00DF69D3">
        <w:rPr>
          <w:rStyle w:val="span"/>
          <w:rFonts w:ascii="Palatino Linotype" w:eastAsia="Palatino Linotype" w:hAnsi="Palatino Linotype" w:cs="Palatino Linotype"/>
        </w:rPr>
        <w:t xml:space="preserve">projects over </w:t>
      </w:r>
      <w:r>
        <w:rPr>
          <w:rStyle w:val="span"/>
          <w:rFonts w:ascii="Palatino Linotype" w:eastAsia="Palatino Linotype" w:hAnsi="Palatino Linotype" w:cs="Palatino Linotype"/>
        </w:rPr>
        <w:t>the following topics: systems security engineering, covert channels, buffer overflow attacks, hardware trojans, reverse engineering, penetration testing</w:t>
      </w:r>
    </w:p>
    <w:p w14:paraId="1E861AFC" w14:textId="6B2BC5EB" w:rsidR="00DF69D3" w:rsidRDefault="00DF69D3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Completed a research project for classified U.S. government agency</w:t>
      </w:r>
    </w:p>
    <w:p w14:paraId="0954BC24" w14:textId="39E9770B" w:rsidR="00DF69D3" w:rsidRDefault="00DF69D3" w:rsidP="00561850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Gave frequent technical presentations over technical reports and research progress</w:t>
      </w:r>
    </w:p>
    <w:p w14:paraId="5BD0FBCF" w14:textId="7063AEAF" w:rsidR="00DF69D3" w:rsidRPr="00DF69D3" w:rsidRDefault="00DF69D3" w:rsidP="00DF69D3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Engaged in weekly simulated cyber warfare missions</w:t>
      </w:r>
    </w:p>
    <w:p w14:paraId="221BDAFC" w14:textId="77777777" w:rsidR="00561850" w:rsidRPr="00561850" w:rsidRDefault="00561850" w:rsidP="00561850">
      <w:pPr>
        <w:pStyle w:val="ulli"/>
        <w:spacing w:line="400" w:lineRule="atLeast"/>
        <w:ind w:left="460"/>
        <w:rPr>
          <w:rFonts w:ascii="Palatino Linotype" w:eastAsia="Palatino Linotype" w:hAnsi="Palatino Linotype" w:cs="Palatino Linotype"/>
        </w:rPr>
      </w:pPr>
    </w:p>
    <w:p w14:paraId="6491F039" w14:textId="63EE34D0" w:rsidR="00A022C8" w:rsidRDefault="0014578B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IT Intern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>05/2019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- </w:t>
      </w:r>
      <w:r>
        <w:rPr>
          <w:rStyle w:val="span"/>
          <w:rFonts w:ascii="Palatino Linotype" w:eastAsia="Palatino Linotype" w:hAnsi="Palatino Linotype" w:cs="Palatino Linotype"/>
        </w:rPr>
        <w:t>08/2019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4DB9B97C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Sprint Corp.</w:t>
      </w:r>
      <w:r>
        <w:rPr>
          <w:rStyle w:val="span"/>
          <w:rFonts w:ascii="Palatino Linotype" w:eastAsia="Palatino Linotype" w:hAnsi="Palatino Linotype" w:cs="Palatino Linotype"/>
        </w:rPr>
        <w:t xml:space="preserve"> – Overland Park, KS</w:t>
      </w:r>
    </w:p>
    <w:p w14:paraId="690DB0C5" w14:textId="55278CB3" w:rsidR="00A022C8" w:rsidRDefault="0084725B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Utilized</w:t>
      </w:r>
      <w:r w:rsidR="0014578B">
        <w:rPr>
          <w:rStyle w:val="span"/>
          <w:rFonts w:ascii="Palatino Linotype" w:eastAsia="Palatino Linotype" w:hAnsi="Palatino Linotype" w:cs="Palatino Linotype"/>
        </w:rPr>
        <w:t xml:space="preserve"> Docker, Kubernetes, and RedHat </w:t>
      </w:r>
      <w:proofErr w:type="spellStart"/>
      <w:r w:rsidR="0014578B">
        <w:rPr>
          <w:rStyle w:val="span"/>
          <w:rFonts w:ascii="Palatino Linotype" w:eastAsia="Palatino Linotype" w:hAnsi="Palatino Linotype" w:cs="Palatino Linotype"/>
        </w:rPr>
        <w:t>Openshift</w:t>
      </w:r>
      <w:proofErr w:type="spellEnd"/>
      <w:r w:rsidR="0014578B">
        <w:rPr>
          <w:rStyle w:val="span"/>
          <w:rFonts w:ascii="Palatino Linotype" w:eastAsia="Palatino Linotype" w:hAnsi="Palatino Linotype" w:cs="Palatino Linotype"/>
        </w:rPr>
        <w:t xml:space="preserve"> to deploy an existing marketing application as a proof-of-concept in a cloud-based environment</w:t>
      </w:r>
    </w:p>
    <w:p w14:paraId="4D4376E4" w14:textId="694D94ED" w:rsidR="00A022C8" w:rsidRDefault="0014578B">
      <w:pPr>
        <w:pStyle w:val="ulli"/>
        <w:numPr>
          <w:ilvl w:val="0"/>
          <w:numId w:val="4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Produced a detailed 75-page report </w:t>
      </w:r>
      <w:r w:rsidR="0084725B">
        <w:rPr>
          <w:rStyle w:val="span"/>
          <w:rFonts w:ascii="Palatino Linotype" w:eastAsia="Palatino Linotype" w:hAnsi="Palatino Linotype" w:cs="Palatino Linotype"/>
        </w:rPr>
        <w:t xml:space="preserve">outlining </w:t>
      </w:r>
      <w:r>
        <w:rPr>
          <w:rStyle w:val="span"/>
          <w:rFonts w:ascii="Palatino Linotype" w:eastAsia="Palatino Linotype" w:hAnsi="Palatino Linotype" w:cs="Palatino Linotype"/>
        </w:rPr>
        <w:t xml:space="preserve">the </w:t>
      </w:r>
      <w:r w:rsidR="0084725B">
        <w:rPr>
          <w:rStyle w:val="span"/>
          <w:rFonts w:ascii="Palatino Linotype" w:eastAsia="Palatino Linotype" w:hAnsi="Palatino Linotype" w:cs="Palatino Linotype"/>
        </w:rPr>
        <w:t>process, costs, and complexities for migrating an existing application to the cloud</w:t>
      </w:r>
    </w:p>
    <w:p w14:paraId="3034F64D" w14:textId="3F729C6F" w:rsidR="00A022C8" w:rsidRDefault="0014578B">
      <w:pPr>
        <w:pStyle w:val="divdocumentsinglecolumn"/>
        <w:spacing w:before="40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Mathematics Tutor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 xml:space="preserve">01/2018 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- </w:t>
      </w:r>
      <w:r>
        <w:rPr>
          <w:rStyle w:val="span"/>
          <w:rFonts w:ascii="Palatino Linotype" w:eastAsia="Palatino Linotype" w:hAnsi="Palatino Linotype" w:cs="Palatino Linotype"/>
        </w:rPr>
        <w:t>05/2019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7AD9A9E8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 xml:space="preserve">University </w:t>
      </w:r>
      <w:r w:rsidR="00164D5A">
        <w:rPr>
          <w:rStyle w:val="spancompanyname"/>
          <w:rFonts w:ascii="Palatino Linotype" w:eastAsia="Palatino Linotype" w:hAnsi="Palatino Linotype" w:cs="Palatino Linotype"/>
        </w:rPr>
        <w:t>o</w:t>
      </w:r>
      <w:r>
        <w:rPr>
          <w:rStyle w:val="spancompanyname"/>
          <w:rFonts w:ascii="Palatino Linotype" w:eastAsia="Palatino Linotype" w:hAnsi="Palatino Linotype" w:cs="Palatino Linotype"/>
        </w:rPr>
        <w:t>f Kansas</w:t>
      </w:r>
      <w:r>
        <w:rPr>
          <w:rStyle w:val="span"/>
          <w:rFonts w:ascii="Palatino Linotype" w:eastAsia="Palatino Linotype" w:hAnsi="Palatino Linotype" w:cs="Palatino Linotype"/>
        </w:rPr>
        <w:t xml:space="preserve"> – Lawrence, KS</w:t>
      </w:r>
    </w:p>
    <w:p w14:paraId="0B58237E" w14:textId="77777777" w:rsidR="00A022C8" w:rsidRDefault="0014578B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Led group tutoring sessions of 2-5 students in Calculus</w:t>
      </w:r>
    </w:p>
    <w:p w14:paraId="4F565624" w14:textId="77777777" w:rsidR="00A022C8" w:rsidRDefault="0014578B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Developed practice problems, techniques, and explanations to help facilitate students' learning</w:t>
      </w:r>
    </w:p>
    <w:p w14:paraId="3E3373DA" w14:textId="14DD3565" w:rsidR="00A022C8" w:rsidRDefault="00041F81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Emphasized</w:t>
      </w:r>
      <w:r w:rsidR="0014578B">
        <w:rPr>
          <w:rStyle w:val="span"/>
          <w:rFonts w:ascii="Palatino Linotype" w:eastAsia="Palatino Linotype" w:hAnsi="Palatino Linotype" w:cs="Palatino Linotype"/>
        </w:rPr>
        <w:t xml:space="preserve"> public speaking, presentation, and problem-solving skills</w:t>
      </w:r>
    </w:p>
    <w:p w14:paraId="5A88139D" w14:textId="2B3124EE" w:rsidR="00A022C8" w:rsidRDefault="0014578B">
      <w:pPr>
        <w:pStyle w:val="divdocumentsinglecolumn"/>
        <w:spacing w:before="40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jobtitle"/>
          <w:rFonts w:ascii="Palatino Linotype" w:eastAsia="Palatino Linotype" w:hAnsi="Palatino Linotype" w:cs="Palatino Linotype"/>
        </w:rPr>
        <w:t>Sales Engineer Intern</w:t>
      </w:r>
      <w:r w:rsidR="00561850">
        <w:rPr>
          <w:rStyle w:val="span"/>
          <w:rFonts w:ascii="Palatino Linotype" w:eastAsia="Palatino Linotype" w:hAnsi="Palatino Linotype" w:cs="Palatino Linotype"/>
        </w:rPr>
        <w:t xml:space="preserve"> (</w:t>
      </w:r>
      <w:r>
        <w:rPr>
          <w:rStyle w:val="span"/>
          <w:rFonts w:ascii="Palatino Linotype" w:eastAsia="Palatino Linotype" w:hAnsi="Palatino Linotype" w:cs="Palatino Linotype"/>
        </w:rPr>
        <w:t>05/2018 to 08/2018</w:t>
      </w:r>
      <w:r w:rsidR="00561850">
        <w:rPr>
          <w:rStyle w:val="spanpaddedline"/>
          <w:rFonts w:ascii="Palatino Linotype" w:eastAsia="Palatino Linotype" w:hAnsi="Palatino Linotype" w:cs="Palatino Linotype"/>
        </w:rPr>
        <w:t>)</w:t>
      </w:r>
    </w:p>
    <w:p w14:paraId="31655BA8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Carrier Enterprise</w:t>
      </w:r>
      <w:r w:rsidR="00A60055">
        <w:rPr>
          <w:rStyle w:val="spancompanyname"/>
          <w:rFonts w:ascii="Palatino Linotype" w:eastAsia="Palatino Linotype" w:hAnsi="Palatino Linotype" w:cs="Palatino Linotype"/>
        </w:rPr>
        <w:t xml:space="preserve"> (Comfort Products)</w:t>
      </w:r>
      <w:r>
        <w:rPr>
          <w:rStyle w:val="span"/>
          <w:rFonts w:ascii="Palatino Linotype" w:eastAsia="Palatino Linotype" w:hAnsi="Palatino Linotype" w:cs="Palatino Linotype"/>
        </w:rPr>
        <w:t xml:space="preserve"> – Lenexa, KS</w:t>
      </w:r>
    </w:p>
    <w:p w14:paraId="187A0BE8" w14:textId="77777777" w:rsidR="00A022C8" w:rsidRDefault="0014578B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Used customer specifications and inputs to develop </w:t>
      </w:r>
      <w:r w:rsidR="00164D5A">
        <w:rPr>
          <w:rStyle w:val="span"/>
          <w:rFonts w:ascii="Palatino Linotype" w:eastAsia="Palatino Linotype" w:hAnsi="Palatino Linotype" w:cs="Palatino Linotype"/>
        </w:rPr>
        <w:t>intricate</w:t>
      </w:r>
      <w:r>
        <w:rPr>
          <w:rStyle w:val="span"/>
          <w:rFonts w:ascii="Palatino Linotype" w:eastAsia="Palatino Linotype" w:hAnsi="Palatino Linotype" w:cs="Palatino Linotype"/>
        </w:rPr>
        <w:t xml:space="preserve"> pricing on equipment</w:t>
      </w:r>
    </w:p>
    <w:p w14:paraId="1D278EE3" w14:textId="77777777" w:rsidR="00A022C8" w:rsidRDefault="0014578B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Experience in serving customers, answering phone calls, and resolving real-time issues</w:t>
      </w:r>
    </w:p>
    <w:p w14:paraId="11A15882" w14:textId="21F6FBC8" w:rsidR="00A022C8" w:rsidRDefault="0014578B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14:paraId="17658CBE" w14:textId="3EE54CD6" w:rsidR="00F834F5" w:rsidRPr="00F834F5" w:rsidRDefault="00F834F5" w:rsidP="00F834F5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 xml:space="preserve">MSc – Computer Science 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(2021</w:t>
      </w:r>
      <w:r w:rsidR="00561850">
        <w:rPr>
          <w:rStyle w:val="spandegree"/>
          <w:rFonts w:ascii="Palatino Linotype" w:eastAsia="Palatino Linotype" w:hAnsi="Palatino Linotype" w:cs="Palatino Linotype"/>
          <w:b w:val="0"/>
          <w:bCs w:val="0"/>
        </w:rPr>
        <w:t>-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Present)</w:t>
      </w:r>
    </w:p>
    <w:p w14:paraId="2DD5002F" w14:textId="32ED8701" w:rsidR="00F834F5" w:rsidRDefault="00F834F5" w:rsidP="00F834F5">
      <w:pPr>
        <w:pStyle w:val="spanpaddedlineParagraph"/>
        <w:spacing w:line="400" w:lineRule="atLeast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University of Kansas</w:t>
      </w:r>
      <w:r>
        <w:rPr>
          <w:rStyle w:val="span"/>
          <w:rFonts w:ascii="Palatino Linotype" w:eastAsia="Palatino Linotype" w:hAnsi="Palatino Linotype" w:cs="Palatino Linotype"/>
        </w:rPr>
        <w:t xml:space="preserve"> - Lawrence, KS</w:t>
      </w:r>
    </w:p>
    <w:p w14:paraId="6CA77634" w14:textId="77777777" w:rsidR="00DF69D3" w:rsidRDefault="00DF69D3" w:rsidP="00DF69D3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Scholarship for Service (SFS) Scholar</w:t>
      </w:r>
    </w:p>
    <w:p w14:paraId="6A95AA54" w14:textId="77777777" w:rsidR="00F834F5" w:rsidRPr="00F834F5" w:rsidRDefault="00F834F5" w:rsidP="00F834F5">
      <w:pPr>
        <w:pStyle w:val="ulli"/>
        <w:spacing w:line="400" w:lineRule="atLeast"/>
        <w:rPr>
          <w:rFonts w:ascii="Palatino Linotype" w:eastAsia="Palatino Linotype" w:hAnsi="Palatino Linotype" w:cs="Palatino Linotype"/>
        </w:rPr>
      </w:pPr>
    </w:p>
    <w:p w14:paraId="75CD35FC" w14:textId="72897317" w:rsidR="00A022C8" w:rsidRPr="00F834F5" w:rsidRDefault="00F834F5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BSc</w:t>
      </w:r>
      <w:r w:rsidR="0084725B">
        <w:rPr>
          <w:rStyle w:val="spandegree"/>
          <w:rFonts w:ascii="Palatino Linotype" w:eastAsia="Palatino Linotype" w:hAnsi="Palatino Linotype" w:cs="Palatino Linotype"/>
        </w:rPr>
        <w:t xml:space="preserve"> –</w:t>
      </w:r>
      <w:r>
        <w:rPr>
          <w:rStyle w:val="spandegree"/>
          <w:rFonts w:ascii="Palatino Linotype" w:eastAsia="Palatino Linotype" w:hAnsi="Palatino Linotype" w:cs="Palatino Linotype"/>
        </w:rPr>
        <w:t xml:space="preserve"> Computer Science </w:t>
      </w:r>
      <w:r>
        <w:rPr>
          <w:rStyle w:val="spandegree"/>
          <w:rFonts w:ascii="Palatino Linotype" w:eastAsia="Palatino Linotype" w:hAnsi="Palatino Linotype" w:cs="Palatino Linotype"/>
          <w:b w:val="0"/>
          <w:bCs w:val="0"/>
        </w:rPr>
        <w:t>(2017-2021)</w:t>
      </w:r>
    </w:p>
    <w:p w14:paraId="5C9CFEAE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University of Kansas</w:t>
      </w:r>
      <w:r>
        <w:rPr>
          <w:rStyle w:val="span"/>
          <w:rFonts w:ascii="Palatino Linotype" w:eastAsia="Palatino Linotype" w:hAnsi="Palatino Linotype" w:cs="Palatino Linotype"/>
        </w:rPr>
        <w:t xml:space="preserve"> - Lawrence, KS</w:t>
      </w:r>
    </w:p>
    <w:p w14:paraId="3AA91961" w14:textId="63377E33" w:rsidR="00F834F5" w:rsidRDefault="00F834F5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Graduated with distinction</w:t>
      </w:r>
    </w:p>
    <w:p w14:paraId="609D4638" w14:textId="46C93441" w:rsidR="00A022C8" w:rsidRDefault="0014578B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3.9</w:t>
      </w:r>
      <w:r w:rsidR="001A5453">
        <w:rPr>
          <w:rStyle w:val="span"/>
          <w:rFonts w:ascii="Palatino Linotype" w:eastAsia="Palatino Linotype" w:hAnsi="Palatino Linotype" w:cs="Palatino Linotype"/>
        </w:rPr>
        <w:t>8</w:t>
      </w:r>
      <w:r>
        <w:rPr>
          <w:rStyle w:val="span"/>
          <w:rFonts w:ascii="Palatino Linotype" w:eastAsia="Palatino Linotype" w:hAnsi="Palatino Linotype" w:cs="Palatino Linotype"/>
        </w:rPr>
        <w:t xml:space="preserve"> GPA</w:t>
      </w:r>
    </w:p>
    <w:p w14:paraId="0C9BC6B6" w14:textId="79224E87" w:rsidR="00A022C8" w:rsidRDefault="0014578B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Honor Roll </w:t>
      </w:r>
      <w:r w:rsidR="00F834F5">
        <w:rPr>
          <w:rStyle w:val="span"/>
          <w:rFonts w:ascii="Palatino Linotype" w:eastAsia="Palatino Linotype" w:hAnsi="Palatino Linotype" w:cs="Palatino Linotype"/>
        </w:rPr>
        <w:t>every semester</w:t>
      </w:r>
    </w:p>
    <w:p w14:paraId="07AD4FA6" w14:textId="436D4228" w:rsidR="001A5453" w:rsidRDefault="0014578B" w:rsidP="001A5453">
      <w:pPr>
        <w:pStyle w:val="ulli"/>
        <w:numPr>
          <w:ilvl w:val="0"/>
          <w:numId w:val="7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lastRenderedPageBreak/>
        <w:t xml:space="preserve">Technical Courses: Programming 1 &amp; 2, Programming Language Paradigms, Software Engineering, Digital Logic, Embedded Systems, </w:t>
      </w:r>
      <w:r w:rsidR="00F834F5">
        <w:rPr>
          <w:rStyle w:val="span"/>
          <w:rFonts w:ascii="Palatino Linotype" w:eastAsia="Palatino Linotype" w:hAnsi="Palatino Linotype" w:cs="Palatino Linotype"/>
        </w:rPr>
        <w:t xml:space="preserve">Data Structures, Information and Computer Security, Operating Systems, Functional Programming and DSLs, Computer Science Design, Computer Architecture, Programming Languages, Compiler Construction, Algorithms, Relational Databases, Data Science, Theory of Computing, </w:t>
      </w:r>
      <w:r>
        <w:rPr>
          <w:rStyle w:val="span"/>
          <w:rFonts w:ascii="Palatino Linotype" w:eastAsia="Palatino Linotype" w:hAnsi="Palatino Linotype" w:cs="Palatino Linotype"/>
        </w:rPr>
        <w:t>Discrete Mathematics, Calculus 1-3, Linear Algebra, Differential Equations, Probability and Statistics, Abstract Algebra</w:t>
      </w:r>
    </w:p>
    <w:p w14:paraId="7479D5D0" w14:textId="77777777" w:rsidR="001A5453" w:rsidRDefault="001A5453" w:rsidP="001A5453">
      <w:pPr>
        <w:pStyle w:val="ulli"/>
        <w:spacing w:line="400" w:lineRule="atLeast"/>
        <w:rPr>
          <w:rStyle w:val="span"/>
          <w:rFonts w:ascii="Palatino Linotype" w:eastAsia="Palatino Linotype" w:hAnsi="Palatino Linotype" w:cs="Palatino Linotype"/>
        </w:rPr>
      </w:pPr>
    </w:p>
    <w:p w14:paraId="6200384C" w14:textId="149709B3" w:rsidR="00A022C8" w:rsidRPr="001A5453" w:rsidRDefault="0014578B" w:rsidP="001A5453">
      <w:pPr>
        <w:pStyle w:val="ulli"/>
        <w:spacing w:line="400" w:lineRule="atLeast"/>
        <w:rPr>
          <w:rFonts w:ascii="Palatino Linotype" w:eastAsia="Palatino Linotype" w:hAnsi="Palatino Linotype" w:cs="Palatino Linotype"/>
        </w:rPr>
      </w:pPr>
      <w:r w:rsidRPr="001A5453">
        <w:rPr>
          <w:rStyle w:val="spandegree"/>
          <w:rFonts w:ascii="Palatino Linotype" w:eastAsia="Palatino Linotype" w:hAnsi="Palatino Linotype" w:cs="Palatino Linotype"/>
        </w:rPr>
        <w:t>High School Diploma</w:t>
      </w:r>
      <w:r w:rsidR="00F834F5">
        <w:rPr>
          <w:rStyle w:val="singlecolumnspanpaddedlinenth-child1"/>
          <w:rFonts w:ascii="Palatino Linotype" w:eastAsia="Palatino Linotype" w:hAnsi="Palatino Linotype" w:cs="Palatino Linotype"/>
        </w:rPr>
        <w:t xml:space="preserve"> (2013-2017)</w:t>
      </w:r>
    </w:p>
    <w:p w14:paraId="3D7C9AB2" w14:textId="77777777" w:rsidR="00A022C8" w:rsidRDefault="0014578B">
      <w:pPr>
        <w:pStyle w:val="spanpaddedlineParagraph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Olathe Northwest High School</w:t>
      </w:r>
      <w:r>
        <w:rPr>
          <w:rStyle w:val="span"/>
          <w:rFonts w:ascii="Palatino Linotype" w:eastAsia="Palatino Linotype" w:hAnsi="Palatino Linotype" w:cs="Palatino Linotype"/>
        </w:rPr>
        <w:t xml:space="preserve"> - Olathe, KS</w:t>
      </w:r>
    </w:p>
    <w:p w14:paraId="70476565" w14:textId="77777777" w:rsidR="00A022C8" w:rsidRDefault="0014578B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Top 10% of Class</w:t>
      </w:r>
    </w:p>
    <w:p w14:paraId="7E09BF82" w14:textId="77777777" w:rsidR="00A022C8" w:rsidRDefault="0014578B">
      <w:pPr>
        <w:pStyle w:val="ulli"/>
        <w:numPr>
          <w:ilvl w:val="0"/>
          <w:numId w:val="8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&gt; 4.0 GPA</w:t>
      </w:r>
    </w:p>
    <w:p w14:paraId="620E2292" w14:textId="0BABDA13" w:rsidR="00A022C8" w:rsidRPr="00AE22E0" w:rsidRDefault="0014578B" w:rsidP="00AE22E0">
      <w:pPr>
        <w:pStyle w:val="ulli"/>
        <w:numPr>
          <w:ilvl w:val="0"/>
          <w:numId w:val="8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Member of the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National Honor Society</w:t>
      </w:r>
      <w:r w:rsidR="00AE22E0">
        <w:rPr>
          <w:rStyle w:val="span"/>
          <w:rFonts w:ascii="Palatino Linotype" w:eastAsia="Palatino Linotype" w:hAnsi="Palatino Linotype" w:cs="Palatino Linotype"/>
        </w:rPr>
        <w:t xml:space="preserve"> and </w:t>
      </w:r>
      <w:r w:rsidRPr="00AE22E0">
        <w:rPr>
          <w:rStyle w:val="Strong1"/>
          <w:rFonts w:ascii="Palatino Linotype" w:eastAsia="Palatino Linotype" w:hAnsi="Palatino Linotype" w:cs="Palatino Linotype"/>
          <w:b/>
          <w:bCs/>
        </w:rPr>
        <w:t>Aerospace and Engineering Program</w:t>
      </w:r>
    </w:p>
    <w:p w14:paraId="31B09FB9" w14:textId="4320A80E" w:rsidR="001A5453" w:rsidRDefault="001A5453" w:rsidP="001A5453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Extracurriculars</w:t>
      </w:r>
      <w:r>
        <w:rPr>
          <w:rFonts w:ascii="Palatino Linotype" w:eastAsia="Palatino Linotype" w:hAnsi="Palatino Linotype" w:cs="Palatino Linotype"/>
          <w:b/>
          <w:bCs/>
        </w:rPr>
        <w:t xml:space="preserve"> &amp; Other Interests</w:t>
      </w:r>
    </w:p>
    <w:p w14:paraId="56846F59" w14:textId="4C09F299" w:rsidR="001A5453" w:rsidRP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Style w:val="Strong1"/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Member of the </w:t>
      </w:r>
      <w:r>
        <w:rPr>
          <w:rStyle w:val="Strong1"/>
          <w:rFonts w:ascii="Palatino Linotype" w:eastAsia="Palatino Linotype" w:hAnsi="Palatino Linotype" w:cs="Palatino Linotype"/>
          <w:b/>
          <w:bCs/>
        </w:rPr>
        <w:t>Association of Computing Machinery (ACM)</w:t>
      </w:r>
    </w:p>
    <w:p w14:paraId="34ACBCF6" w14:textId="03B94F52" w:rsid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Intramural sports</w:t>
      </w:r>
    </w:p>
    <w:p w14:paraId="7724C0AC" w14:textId="68E14F9A" w:rsidR="001A5453" w:rsidRPr="001A5453" w:rsidRDefault="001A5453" w:rsidP="001A5453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Hobbies: Triathlon training, weightlifting, golfing, reading, podcasts</w:t>
      </w:r>
    </w:p>
    <w:sectPr w:rsidR="001A5453" w:rsidRPr="001A5453" w:rsidSect="00D84BA2">
      <w:footerReference w:type="default" r:id="rId10"/>
      <w:pgSz w:w="12240" w:h="15840"/>
      <w:pgMar w:top="240" w:right="600" w:bottom="240" w:left="60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BF163" w14:textId="77777777" w:rsidR="005770F0" w:rsidRDefault="005770F0" w:rsidP="00D84BA2">
      <w:pPr>
        <w:spacing w:line="240" w:lineRule="auto"/>
      </w:pPr>
      <w:r>
        <w:separator/>
      </w:r>
    </w:p>
  </w:endnote>
  <w:endnote w:type="continuationSeparator" w:id="0">
    <w:p w14:paraId="1930036C" w14:textId="77777777" w:rsidR="005770F0" w:rsidRDefault="005770F0" w:rsidP="00D84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B8F3" w14:textId="77777777" w:rsidR="00D84BA2" w:rsidRDefault="00D84BA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4923BF6" w14:textId="77777777" w:rsidR="00D84BA2" w:rsidRDefault="00D8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4995" w14:textId="77777777" w:rsidR="005770F0" w:rsidRDefault="005770F0" w:rsidP="00D84BA2">
      <w:pPr>
        <w:spacing w:line="240" w:lineRule="auto"/>
      </w:pPr>
      <w:r>
        <w:separator/>
      </w:r>
    </w:p>
  </w:footnote>
  <w:footnote w:type="continuationSeparator" w:id="0">
    <w:p w14:paraId="3FA6F4B2" w14:textId="77777777" w:rsidR="005770F0" w:rsidRDefault="005770F0" w:rsidP="00D84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5CA1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805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C615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B7A1E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4874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25D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5AD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8A81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EA51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5DCD5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2426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54A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CE09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3023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14F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1801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500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36D1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A8A41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18B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A6B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C613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A4E0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0218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AE8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864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1637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4C64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BAA5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803D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CBB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FC05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26AB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AA87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E25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88F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7A96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769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B696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BF6D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644A1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F0C2D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A896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6A7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7237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12087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34D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D8BE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2B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16C06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BC097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B0EA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FEF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364D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89C19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2AC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20F1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1E6C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32CC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E44B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02D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2030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1AF5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5D2A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4025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8E3D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AE33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648A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CEAF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4A58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7662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5AAD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4F0A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1CC9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2A3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E084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7E9D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2A82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C9074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09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29B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7906D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96B4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642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AE7B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AAFB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AC94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CA38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069C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826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2C8"/>
    <w:rsid w:val="00041F81"/>
    <w:rsid w:val="000C79E4"/>
    <w:rsid w:val="001013FD"/>
    <w:rsid w:val="00114E33"/>
    <w:rsid w:val="00142498"/>
    <w:rsid w:val="0014578B"/>
    <w:rsid w:val="00164D5A"/>
    <w:rsid w:val="001A5453"/>
    <w:rsid w:val="001C2C7A"/>
    <w:rsid w:val="002D446D"/>
    <w:rsid w:val="00306465"/>
    <w:rsid w:val="00430294"/>
    <w:rsid w:val="00487B2B"/>
    <w:rsid w:val="00495231"/>
    <w:rsid w:val="004E704E"/>
    <w:rsid w:val="0056115C"/>
    <w:rsid w:val="00561850"/>
    <w:rsid w:val="005770F0"/>
    <w:rsid w:val="00631F37"/>
    <w:rsid w:val="006E635C"/>
    <w:rsid w:val="00750436"/>
    <w:rsid w:val="00791108"/>
    <w:rsid w:val="00806E4B"/>
    <w:rsid w:val="00832398"/>
    <w:rsid w:val="0084725B"/>
    <w:rsid w:val="008C2DC8"/>
    <w:rsid w:val="00903D3E"/>
    <w:rsid w:val="00980614"/>
    <w:rsid w:val="00A022C8"/>
    <w:rsid w:val="00A60055"/>
    <w:rsid w:val="00AE22E0"/>
    <w:rsid w:val="00C0630E"/>
    <w:rsid w:val="00D84BA2"/>
    <w:rsid w:val="00DC0F77"/>
    <w:rsid w:val="00DF69D3"/>
    <w:rsid w:val="00F834F5"/>
    <w:rsid w:val="5ED1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E103"/>
  <w15:docId w15:val="{B05ED684-81DB-4E7A-8516-57B071E1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576D7B"/>
    </w:rPr>
  </w:style>
  <w:style w:type="character" w:customStyle="1" w:styleId="span">
    <w:name w:val="span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576D7B"/>
      </w:pBdr>
      <w:spacing w:line="0" w:lineRule="atLeast"/>
    </w:pPr>
    <w:rPr>
      <w:color w:val="576D7B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6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576D7B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trong1">
    <w:name w:val="Strong1"/>
    <w:rPr>
      <w:sz w:val="24"/>
      <w:szCs w:val="24"/>
      <w:bdr w:val="none" w:sz="0" w:space="0" w:color="auto"/>
      <w:vertAlign w:val="baseline"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rPr>
      <w:b/>
      <w:bCs/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D84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D84BA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84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D84BA2"/>
    <w:rPr>
      <w:sz w:val="24"/>
      <w:szCs w:val="24"/>
    </w:rPr>
  </w:style>
  <w:style w:type="character" w:styleId="Hyperlink">
    <w:name w:val="Hyperlink"/>
    <w:uiPriority w:val="99"/>
    <w:unhideWhenUsed/>
    <w:rsid w:val="0043029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30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9A6BE5A57714488043AFCD3ECA86A1" ma:contentTypeVersion="6" ma:contentTypeDescription="Create a new document." ma:contentTypeScope="" ma:versionID="65e202e4f6bb089757790ed3b3f05a77">
  <xsd:schema xmlns:xsd="http://www.w3.org/2001/XMLSchema" xmlns:xs="http://www.w3.org/2001/XMLSchema" xmlns:p="http://schemas.microsoft.com/office/2006/metadata/properties" xmlns:ns3="5373b05a-1d04-4a6d-9674-b8462319a35a" targetNamespace="http://schemas.microsoft.com/office/2006/metadata/properties" ma:root="true" ma:fieldsID="cfa2ca981180a4ef1ae954e1211e2e20" ns3:_="">
    <xsd:import namespace="5373b05a-1d04-4a6d-9674-b8462319a3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73b05a-1d04-4a6d-9674-b8462319a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1" nillable="true" ma:displayName="MediaServiceLocation" ma:description="" ma:internalName="MediaServiceLocatio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B6869-0702-4015-B358-8D20D09134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C791E7-182D-4BBC-A15E-325C7539B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73b05a-1d04-4a6d-9674-b8462319a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2BC297-E1E9-466F-97AB-6C8F6B916E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Jace Kline</vt:lpstr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Jace Kline</dc:title>
  <dc:subject/>
  <dc:creator>Kline, Jace A</dc:creator>
  <cp:keywords/>
  <cp:lastModifiedBy>Kline, Jace A</cp:lastModifiedBy>
  <cp:revision>2</cp:revision>
  <dcterms:created xsi:type="dcterms:W3CDTF">2021-08-18T19:46:00Z</dcterms:created>
  <dcterms:modified xsi:type="dcterms:W3CDTF">2021-08-18T19:46:00Z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YEAAAB+LCAAAAAAABAAVm0WSrFAURBfEoHEZ4u7ODHcrnNV//rQjquDJzTynI4oQWJpGcBYmCIrjGZJmIQjmCQFBBZ6AaZTslpsz6ayju+wSQkAI7wabOykMNG5D1sfY2/unVTOac3huT2C9xy/71+g0RrIlsLdeoK16TZHeouRqVlZRYjF9XL16kwFUe+nfR6VZxyZPnVPNP1Ur1Fk2KETtz7bb6upQeNLP8Ph5PkjRigih9h3hwGIlAtOccyp</vt:lpwstr>
  </property>
  <property fmtid="{D5CDD505-2E9C-101B-9397-08002B2CF9AE}" pid="3" name="x1ye=1">
    <vt:lpwstr>JILdAWOCL7o6UQpCJO7E3quTgQvZmmlJxjrXBR9RaFb9EfbL0EbGpUTjFhSNEWFUGrek27cgbOLsbcc/8pn7bZa7iglg3xl9ps7m3MlqiY/vlF+kiSxl5pbNCOeDa1Yz9VGCPYyp5eQWWyV4cxa/rXHavOJDPJdh4TBG6jYollH8ET9zS7/EBFkC3ToY4OLOmLfBlU5oRCrsbk5LKP9xdfUGa5+QNDcNzqd1lzoQwy4x/sF9M8i2rHiZk/2bxYS</vt:lpwstr>
  </property>
  <property fmtid="{D5CDD505-2E9C-101B-9397-08002B2CF9AE}" pid="4" name="x1ye=10">
    <vt:lpwstr>18Sw/wSPgFGsdMLfGyKrahMXHW3i+OdGvwgC5gkkYUZ+zsIjYDxfAE31kGwTsORoDLa1Czvdmm83XuOLIrIfqcSJhCH8ogDS0veAzGIcT7UznRQI9YpDxgm5Aj7ntuTKtbsmgU+v+etC9W7amJ3JbJRkkWAi8O6qQM+Bio6zVwJSK4YUBS/MczgI+J1HFsjqFdO6juzpnV0xSZh6NU2028nIUlR8ogvPuIvHSfjnZcSStCOmHZjNoPq/RuthMVJ</vt:lpwstr>
  </property>
  <property fmtid="{D5CDD505-2E9C-101B-9397-08002B2CF9AE}" pid="5" name="x1ye=11">
    <vt:lpwstr>bNgFsQtrskJXEwAWySsZRuqbsLOvM71UCbUCu5xJigT4xzGvzydEqiMHPQUkTv56djaLqwbobboH6RoUSksLwnhO9dPLjDN3GSSlAOa/BMuYnFdTWdH0KsnlsbFbPDN2q+sNt9pp0iyDlIXMDWS6tdQI1PmkIPUFQ+U3sFtEr+N6u0GfdT/qJ/UoriGXPcFniJuXH7cyxua0FUZnxHYD3zck1eeKtBhZIsHLsQF+WkA/gIgkBB6sStApr6XU6KX</vt:lpwstr>
  </property>
  <property fmtid="{D5CDD505-2E9C-101B-9397-08002B2CF9AE}" pid="6" name="x1ye=12">
    <vt:lpwstr>Nma3j3P7lIOIa+VQqbEaHdG18tzoDisATJPN6dH5TUcuX6Fkiw5+Yx9QhL552iSiotdoXeqfksnVk8a0wW4JsJNf4eOIwzFkpCA5aAsDkmEervwo9fo20WXWgJhjbJck3HkuLqjPC2YuQWtproGYiy+4EdDpqzxZd2YABssLdTv4xugEsJjdDbzLp9zY2DwTYUKUpddznBNHa4SJy5KNfaPPtOE0KBj//FflBL9fIsGI/NGZYidzskIy892OxKo</vt:lpwstr>
  </property>
  <property fmtid="{D5CDD505-2E9C-101B-9397-08002B2CF9AE}" pid="7" name="x1ye=13">
    <vt:lpwstr>sdQBXgHRlkuohlMXU/+oE3k8zCaqyy2D/FQ8rSQDPFqZj62t9p31DJhARlU8alRG+8R8eUOQ2n6fxMkrqIe4/dvewGJ5xfJTh0qjXYs2jDbopRq71Xt4RtVYkulqmsVap8ObJZkaLUE4oqd2aQuIDev9zlxG+MVJa5CAZZoGZkBnVKqRFbPEx2YvNto3XDHMj7Lk6dkBov7sf1eVWlb41gxCVUIe0PHuPFWdobemPaS2pq3q7Uo9p0oRQEVjuTt</vt:lpwstr>
  </property>
  <property fmtid="{D5CDD505-2E9C-101B-9397-08002B2CF9AE}" pid="8" name="x1ye=14">
    <vt:lpwstr>o+cpehJbyqGI6hY4Dj7whWUeZR5Q5MOrbY5u5gJkxR0zyhJ0+TXSd/gUHJw9nPrYxQTsk9ry/YMgxTI7C+ZFlHb7euUs9+30NRX367MAH8xVyUVuywkHQ5w6C+U4nVkwXPBtaR9qNy2TrgMxfWJTR6aa/EJBCgf5RgZ38QsWJa5/nUJv4pnQWc3IEjXJU1kEY6CCRnIkrO5tQw8jlRfiymEHWRkjmvu8IsHxACPG2kJ1lypdppNkxHGIF4MZI0u</vt:lpwstr>
  </property>
  <property fmtid="{D5CDD505-2E9C-101B-9397-08002B2CF9AE}" pid="9" name="x1ye=15">
    <vt:lpwstr>xwfVRp0lnYYBaW/6TRBqKNq6PUhRYACcHcqewymL5K67Tu5V0zas7DGZHBDuoXmaB8M4vdiM2294xoHSMEGf6b5daU8DMyvC5eVxamP+Z+y/yYXTQkSOhBM8JnEWIGF2CKk1g6MRGxVH61vYibJ9dyEUZkXPtU21rlVjc1oHObAj/JLgquBnZyW3EilI0NrGg4nF88QKHhB014bdjwQpASZJ+UOyw5jZHhpJ1LTU2GBlfQBXi4QG/2N2VV/a/Hk</vt:lpwstr>
  </property>
  <property fmtid="{D5CDD505-2E9C-101B-9397-08002B2CF9AE}" pid="10" name="x1ye=16">
    <vt:lpwstr>xUT9iv0TcIHx5K38DcdeClIEDuIbjdYHG/+U1UnAMRUwTcsQmd4kRpeh3eRnGSLDWPhLbRuwZFvbwXF1vA/9c+Ft8TnBnA4LKjdMKFfQ0xy137y2d8/J2HguyOy3MEwck5Lv5Gl2KLXJIuIaMYFHNUxJxal6SX6aEMsP0Bp482pMhF4DeYnXEzY8kBlU8Pkl5kzFTUMy8w+lj5+iHrOJgofWD5nJKe7ZIxtw4ylUOjL1I3IoYovJb5NrOAXWbe9</vt:lpwstr>
  </property>
  <property fmtid="{D5CDD505-2E9C-101B-9397-08002B2CF9AE}" pid="11" name="x1ye=17">
    <vt:lpwstr>5+TZp7lyZJhNZKIEw/OPt6085AQg3S/bEctb7yyIP3v7eS8FzGV2dPt0A94SPr/hE4M0ozmYUC3kz34Axq/0GZYHIbc9hRscntar0sfn6y6iJYZlMToptjyzSmjUdivzz3W9QNpSFei2EefGuwAMyGi/k/mpD5hF17kCPyAE/9Af3L8Qgkgv32R144sxx15FQAU15bC9eP7Nic1mr4z4fjF2clg/4nv9/7Xa72LQhHMAhZhZ75Y4Uf3moIDLBxv</vt:lpwstr>
  </property>
  <property fmtid="{D5CDD505-2E9C-101B-9397-08002B2CF9AE}" pid="12" name="x1ye=18">
    <vt:lpwstr>I8eejC6B+pAUKcoNnc7g8GntvYFsoOgv4wLQRrSg70EbDLKN/5vFSodCy0IADWMpk2Y6qBRv4lgNU5A8QBEGVwlqhCNrjCQ1BZ2icEzHRWx5C/oK+tkgqk55b/eROEIzNbAVonKTcrL8ZaZmAcq09h9WuExbbxBjrmerJq+XRv/Fguj9wyoEaVbiAH8+h1MylEZX8PTaYkBRyB4b/yDHiPVMaCDdmzSBtbHsn+R372FVqSM5XbKgxPUVE1aPCvf</vt:lpwstr>
  </property>
  <property fmtid="{D5CDD505-2E9C-101B-9397-08002B2CF9AE}" pid="13" name="x1ye=19">
    <vt:lpwstr>sjAdPwZhutgHBzq2irnYZcjCTNgTJJ7f4XY/NUaKR12l3WeKOyM1FbRGHw1Jkw4D5gQvQEi22LkGDL24dmWy5H3lccHUcTASJ3zR9vin6pTq/EWfuKdrmYscBeEIlDL333gd8CfkBpyaH0Nuz+oSIfkfa4FFuNPuP98Q32YxlSxXNGwFkuvfrtQ1lOLsXS4w/QeoCbybu386yzIwZV2lKWW24iu81d95VjjiCqzzyRdd38SjkNg+ZSUFugHeO7a</vt:lpwstr>
  </property>
  <property fmtid="{D5CDD505-2E9C-101B-9397-08002B2CF9AE}" pid="14" name="x1ye=2">
    <vt:lpwstr>MLHWQyqEwHzAQDmydAPWEKFcXW/SNmw/lTPNnyCw2VdelvrM/Cp2AtPpswCZkljeS4hmB5BS0iDBa3icFZL4J3olVOPmiwu/wgHeOkjAq+WcoDw4gRrHShUbH7muiszxUqHm/PaxD/mCv0NZOdfqVptISFHJypv4b4bmFBOe6/GVTXDTOPfvGpCJXi72DeCfyxvs+QZAWuRM5yx2U5aQ+0BjoXFT4RA5vzTvMHHeiMvT3122LAKr6LANYubWKtJ</vt:lpwstr>
  </property>
  <property fmtid="{D5CDD505-2E9C-101B-9397-08002B2CF9AE}" pid="15" name="x1ye=20">
    <vt:lpwstr>WETG7WIrYwgLE/bR4GAq3+iqmGQXMVSp40lr7JYrfMXfNqA8uaWhnWplzbk/P8suRFK23KK0YPGL/LKo/VCu0iKqg8lLI6TQnkggVN5RFSK0qzKya8W3JI8BCrcONpfgRgh6WM1ad/wrxbmHfjRgrsDxCRGBKuTDDvx4KW42Qc5bltrCNYbVkkkE1djk7fxdL5xG358S+sbz8x1TlwFECf5+njA58YSwOO4ezaJHjF1vsqojHMlrTegOks5EyRz</vt:lpwstr>
  </property>
  <property fmtid="{D5CDD505-2E9C-101B-9397-08002B2CF9AE}" pid="16" name="x1ye=21">
    <vt:lpwstr>ujmNs0iddlwRp9OPssX6H2HGRJZ+lTd6Ilp4u4n2WYUQPg/t4VqAiG/hXfWK45PR81a+ls9XCcBdZEfOM7h/Aw2tStdPttD+j4HSnwOfJmC3O3xVY3K4/jM9W+5ZRUX3yn1RekVrKEMUHKSAhfeCalkBK0zFmLpggEWzE658g27pvaYkVEfMIHbUg3VaJSh7mvVnwp2VSh+RU+SRyLfaLCqEKG78G/SQOeJusxGf9m13qc0mW1C9kCeGlElsAi4</vt:lpwstr>
  </property>
  <property fmtid="{D5CDD505-2E9C-101B-9397-08002B2CF9AE}" pid="17" name="x1ye=22">
    <vt:lpwstr>UUziMoEzbm0HiWz7Y7GsvgfBfRlDn2YvvTNwjCh+Rn+evtxsJXUXMuImmg21fvUBdlJpN19bxKpYZfY3zJXQqkRmh1z+C7n/eyfKT2f+wMkNJV+XaCqLEFfi/KIiiq96SIeAEPlkufgr/w0UyfwxxQwnslOHVBkTOvAbVANmhMDrTJOuG7lXpG+RR7jwM5gY+zuJOimpFDSAMS0oDdrQWUQNHxb76PiKRe29Uy8pZNUAcdxalcUBiOh0KrdQnz0</vt:lpwstr>
  </property>
  <property fmtid="{D5CDD505-2E9C-101B-9397-08002B2CF9AE}" pid="18" name="x1ye=23">
    <vt:lpwstr>C6uLKhB9NMQ9tO1N9edY90s+JAQw9pHMXvd1AEsTDpZpTrk6cAJfJBJVGfIyqJA6Eclw0niiIIGdVwyhbKoB0wo5/XaSY7BAnD+bbhh/e42YCSHaGnEsPXLRvW3vyxGuUblBFfIIrzwfIeZZ+HETKK/Yp1MKO0nai6OczWzn38rx74p1qY2rPABbWkVfNRvaMnHa/tKAoSkbfQYv+NBmMycorYbYbSVf0rvYc+zBxqFz9GMxR9cLusFKhf4UOMC</vt:lpwstr>
  </property>
  <property fmtid="{D5CDD505-2E9C-101B-9397-08002B2CF9AE}" pid="19" name="x1ye=24">
    <vt:lpwstr>GiOX7OzWKDmdHkRTNjtE2cFw2uvrwPUrl4nR6f7ToD7KksUTICAz8gACKFjBojSCGAbIa7TGVYHkrtMVcMs9qXyEGfZBJSPp0zsRDjIiEpvg8FzB/iG9/VIDuw2J0TunhwEsPmZNQwpKWMsR7WoRYNyNESn9td1wPZWqgU/6Dojg7v2wSGWgsglLK2RVfPz97fgrEho4WbDaOZA+Fpbjtp2bSpxj9PoEg390+lj0rSEvxhAJRmzKxfEN+JOHC8S</vt:lpwstr>
  </property>
  <property fmtid="{D5CDD505-2E9C-101B-9397-08002B2CF9AE}" pid="20" name="x1ye=25">
    <vt:lpwstr>bWY/dhyMIjF/U98G1D78N6w8YW0wPKQFlkFAb8jaOFaV42CdpMYmj4VENe1c1bcKpBTctnUbYQz0ku/GvtDgB/0VMTpmGtOmcOhb28u4i3QxJ8Z1cXupHWpSjnsas/nSQxE2FWEgCVT/XaSzAXyOVvg/UhTGySKNQwzFtWLboU5DfhI5k//+nvOtRshj56inpVjTwTjOT5yNucKKxC0g0lIz8UcYj8LKpWldc5qTK5JmIaOwpbybSd9J+c39dow</vt:lpwstr>
  </property>
  <property fmtid="{D5CDD505-2E9C-101B-9397-08002B2CF9AE}" pid="21" name="x1ye=26">
    <vt:lpwstr>0FK+A768lR/Wi0uCMJd2ZVVSfskZQjh7UMiacskjplwh+E9KaQLmgud961KqChxydAyfSgy+iq5uVAjvRTlLY/Pqs/7WvhUFLNkIKq/cmhgyNo/1qfybkEWRm2J1VYo4hx50CiVmQVTACGT4n7YEnE3vfKi1AvqlLtOMc4CUxPnaY79XICkdbJ3Utc+v0LQujkck6zZObPUfcmTACdbaJuaF/XcTnph8H74zA10z7QipOTxfu3HIEQ4+TODKD9I</vt:lpwstr>
  </property>
  <property fmtid="{D5CDD505-2E9C-101B-9397-08002B2CF9AE}" pid="22" name="x1ye=27">
    <vt:lpwstr>IwtMf2VR/AjsBAsaequj+BVra/ZqtCgEn6FxAPTHf3MMkRTUiUPdEVkG/M10mq0NZ9azX2rt2gCOVgYWoetagzwTENWZjox5CLTyClZgAYU56cCp68a+fM28XpM71ZNkZoSnjn8qDKaAFGupT9ztqQVdZtPzRliqdcfOeXeCbk1GzSauaUxc9tkcUrAakR2UTuUgQfn2VvmCw5/0Cocm+wnqNvKezfXBzd6ugNkJFYcSgKBewHSh2WM59SsWBIJ</vt:lpwstr>
  </property>
  <property fmtid="{D5CDD505-2E9C-101B-9397-08002B2CF9AE}" pid="23" name="x1ye=28">
    <vt:lpwstr>TP1L7SFFWWyZvZl/Sy7k4wo3PgsMkrDDhOjEfnMT663ZRhV6In++EsuRUe2moYrtBSkLyvEDgUNotB0tDWv2hGbA5UrQDxpiW/ETXk9dWkL1fIn3hVIE77Njf6V7wNo9mDnWARtPMA9waJhDGMx5Q+5A2CyOa9wJnQUQyLhRChAUzpIyRP1cU8XJbuiOEqrlJ75Wr0MEIulgsz+/J/2lKUaczUwDd/O7QtO/LK0zHbRnms2hsUtJY+F8kygjKVY</vt:lpwstr>
  </property>
  <property fmtid="{D5CDD505-2E9C-101B-9397-08002B2CF9AE}" pid="24" name="x1ye=29">
    <vt:lpwstr>DwF++dUZ1dpQ67pfAYmURKglAGfmnAkUeaZbp6QOtbapMHWIVQOr8gYClYlpc/BG2JBHV9NGlQKKwVIFwLiqABNS2Cjxiih48XWU0w471/maC2zT9ZjmpDS8DA0XlWRxrWspWyEHx2sgmVE9u6LvHcqAauOxGJX1zvrJuEaLXBGNgVkytznf2fhytXMB8eSEKNtQ2ATpYKn00VYDHmrAK2gwlSwqwQr7Hk82scKYRI0uT42x9O25MU6vU0jET+l</vt:lpwstr>
  </property>
  <property fmtid="{D5CDD505-2E9C-101B-9397-08002B2CF9AE}" pid="25" name="x1ye=3">
    <vt:lpwstr>IoR8qcPfP7oSOzvnLwpGTaPpZPrVbTgte6mM3ooWWw0yLsZZKeKtAIw0c8GVJgsRiTW3cGwBB7GMi+qgh5nOkHLrEw6J/IlB2+7qvM1VIbv3MR3WImaOf0uLr6E0XK90B2QnT8mmAeHSklr36+aV2/J5xDpoWncmJk07DNPTddXQfvc7uo7052mEXfJkh4BIwlKM4dOmtxuOsdHn4NxzYtr9XhnG3rLNm78aP8EB+lXkezIXQLBPzUsDGK/G+ev</vt:lpwstr>
  </property>
  <property fmtid="{D5CDD505-2E9C-101B-9397-08002B2CF9AE}" pid="26" name="x1ye=30">
    <vt:lpwstr>N25Sq6E2/Eq13BhZA/J5cW0heLsmNsBpTQN/WKsCanJvvDcWnzI3HZC6PCekXJbxDDJg2+miWOqmt7OE074kCU5YSN1x/ikv0nZsTvaXPZewUbx7DQKaBcOQCYn7w2jORg8VkQu3pwuHsNzDlizldx7DDufC+EqyPUmf+4Pyp508T5XalP29Ccv+578KjbTXinLdMbkRNmrKQGR8TC6stH97QH+LQl/y0G52Dija0IaG3IW9DJ1/HvJUAjXi9+t</vt:lpwstr>
  </property>
  <property fmtid="{D5CDD505-2E9C-101B-9397-08002B2CF9AE}" pid="27" name="x1ye=31">
    <vt:lpwstr>prWgBp1VFV/026FNChQ/Oc17yeemsEAfLOnxyQ4DxVwDNSWjm1qTXL8pIvCugQKYll6KyG1EG+QHZGmqhrf4Lh7fWNIE5u6IQT3u4rIamw8Lmm8xcpLrEBLoxO3wfiAzPedATtTrizbE8oaWssdi4fGpKDlFjSDFxNs2xqUjBFT9Ao2qF2vI22sYX3R2b+i7Okg6as/3Pja3uY9hXHnXNWxi82BBzwt8KtrQKk9ETHXYwAZ/2OS6RcnSE03HFnp</vt:lpwstr>
  </property>
  <property fmtid="{D5CDD505-2E9C-101B-9397-08002B2CF9AE}" pid="28" name="x1ye=32">
    <vt:lpwstr>fKBOcoULf0HeqFygmtGKDCdgfyMYw7S5z4R9pYqvQpgjpnjruLFfGvKG1MBrA8mf+vfLgHb8aHuDdDCL/zpD/DpkLfeZhKYXVV+MtE7H6oxewifMImNtnz8oqWJ03z/aybTqq8IO8xt7KSgjnrhndDqyhkGj63E7SwtzAU8oCDMOyEXageVfrI8yJ/YuFaIAjAVNc7rJaAxQg3/aE1Dt2DfutrVmJ5C+xHnygFDEjfeNpuuvtGpTpwgDkDcuXA1</vt:lpwstr>
  </property>
  <property fmtid="{D5CDD505-2E9C-101B-9397-08002B2CF9AE}" pid="29" name="x1ye=33">
    <vt:lpwstr>77LA997WF0dLe/otlkwoL0VrPri0O+4ufgK4RfBSEUnx1hRVCIvQefucoVAotYr6VKWXA3NVQktFn/ZbgmjTMsG4LA802GX43R/kNVSFhdmkCjIPzqFOskvlDaZSsfn/9yOZDXy4zWm6hX4GIwJCd6DqGEgQmPu8ZTdYjGXiCeGEXbIVOWzLRwHj+75oVjtmrcGZLoB3006YmDN0UfTHAdInsx9JlZ45FDkMOEOuyH6fbcBYjOyznzwc4cqcf9S</vt:lpwstr>
  </property>
  <property fmtid="{D5CDD505-2E9C-101B-9397-08002B2CF9AE}" pid="30" name="x1ye=34">
    <vt:lpwstr>ZhnJcpJ9FDFESmPn+pFcwAZzD0m5l7DnAIZ3tkYVtOsluWctdx4vf3SEBf0q5Gbs9Vb/7oBVV4pDHRw0SzHQDNlhnJsieZmJAuQhNbr3giuMCVqRYg4HGht/rbP1OhTHGz53vAZZiF6nCBFOJhmWkIf8QdxQYhIAty5K0TRO1FMlIZNUHw8QUWh7CFTxlgWEknTHARkiDY/GADjuUC20iCH+IplMtdl80gJf+cgYaEMD0wkef8UwD7gAYQlmYso</vt:lpwstr>
  </property>
  <property fmtid="{D5CDD505-2E9C-101B-9397-08002B2CF9AE}" pid="31" name="x1ye=35">
    <vt:lpwstr>7LqYfsjQUs48kwegKRarm6rRAUrcezXvTzTN1eo/ZF4TjqjbLCGhv7S2wkm+plikGqnERWAZ+jWmu4tVCfgTM+2eTp9nSUrKYxvLqUO+A1iZcCVcxyGbgMk/84zihExQbCx8Y9k/nLZRjD4pBsmCWd+2IaVxfuf+rkVlgT5XLemUnma+oWatbJcjtvT7jHvl+Led+j3rz16VI+ejYTbY1WzylZIfFQzIK/ogGh/kEwMctjTjD6QVEqf6Iu4idLz</vt:lpwstr>
  </property>
  <property fmtid="{D5CDD505-2E9C-101B-9397-08002B2CF9AE}" pid="32" name="x1ye=36">
    <vt:lpwstr>uLN8sS5youOUdmJyrgDvZdZWRSHPAb4DMv+ZK4fv4Zk7i6AQOFM+3skoXNcREZQM1deOVFK4zCv4nWsWJf360C7UY1nIEiWHS+clSw3G2WYaUEjqQNt43KfE++bzurKB3u6b94QAea7siNaxvuFy4GopmysfRfFLoZu2XPvNkrP0Rpyh7pFaoohtfF4unuvPI6p254gGWVlrQXq0RU61YOjmNp8Ec4mVfjYBt1Uo6CNnwdgGvDublFgTN2imm7E</vt:lpwstr>
  </property>
  <property fmtid="{D5CDD505-2E9C-101B-9397-08002B2CF9AE}" pid="33" name="x1ye=37">
    <vt:lpwstr>wyArpG9Ego1BcC+IzlBNPJ7qfXKq+S/DHDPxucnIg+84qxpe0Iu1B+FvDPYBdbsqOXuDaHC9/gytf5DBoJSNTMyO8a/IzQLhncZdZ29/WWX8ZVt/IO+jQIJDk3SmPdt3VKc3rnA72dpsSikEggMzHfIJTF4CiYwOWme/YuiDuusUsPI8GiKI2uwhUgdOn9rv8mPcx54x/G8dFcDr5MXw+DilTPj0LxgUc2Pwk+VT3uuHXfIR7NwBXAq8nu8wkxy</vt:lpwstr>
  </property>
  <property fmtid="{D5CDD505-2E9C-101B-9397-08002B2CF9AE}" pid="34" name="x1ye=38">
    <vt:lpwstr>x79BxUiG0bJ0yqj4Pej9s6Miltc+s1BEKt5JcVnyAqAvsiGwvXbt4+NNsJX1x4wYnDlU7W1StSYnhEtUHVoT6rDYQTdLvLUfO7Qe7gW3hq6lCmUnsGk5xU1OfmimiURmgWpuUSECkb6+tgvHQ3rmnh9XJc7m7wg3D9o2HcT9u5i7LWwFAtFELoUO5F5kbmb8pT2umfbWa6THBUzbBGIWQzFXqi8YwyYLfnWbA82VbktooM7Qu4BTH4Hw0j8AeF2</vt:lpwstr>
  </property>
  <property fmtid="{D5CDD505-2E9C-101B-9397-08002B2CF9AE}" pid="35" name="x1ye=39">
    <vt:lpwstr>oXiKM+xf1/+m3Weq/7cvu3TeFLm6/fP9x2NyA71O0QdTh0zmSIXZf68WiViYKCCttv4pSQJBqpK5OmlzLv94n+Rzzj2WMeXu641eaj1e2LxPIInBMiAWAA9c9Fumy75ruhrCobt9XLDL341o0E4n8WJwWrlmv1R6Ptzs/05vyY8/vyDgO6EGXL2D4wKwpxgv+FsTlUK1MD2q4TbaYHTVHXD1+25dOnLH6lSAMQl1T0iRJlzCeYMl2Uu+V3yEDVB</vt:lpwstr>
  </property>
  <property fmtid="{D5CDD505-2E9C-101B-9397-08002B2CF9AE}" pid="36" name="x1ye=4">
    <vt:lpwstr>T9aaa2Lq5WeS+smaMNUtejgzDpAutkVc7Crrcj7fdCF80AyhJt8jtd4qVYnD6QOOe65LdtioABd3y9+vp0aBoBm+ZIQYzGC0rNAKcljeT9j/hG7uw0SOib7izfAd1DXkortKtKdxZ+saR5CJtt2W932LJp555hu3GnWtfl3b21hSQJFe/AmlUWLzDv9Qn0KaOd3JcK+TcWtIPDo6OkmfPBj5jTSsdKiDZj+r1TaXnzt4L88xqOGQcIBjjNBrzcO</vt:lpwstr>
  </property>
  <property fmtid="{D5CDD505-2E9C-101B-9397-08002B2CF9AE}" pid="37" name="x1ye=40">
    <vt:lpwstr>+V/aWVa+HwQWgxtU2YFVXrZMIcHZUgjVQBK70nrn/fGDWYsllAPMXzvJ/KbSV7L8rdDRV+BRN4K1VobOgQZRu5EkA/NS3zw6lD++r5hnMT9rgz00uztIfMCYWI05c8iXQw3OXSn3dOwk9aFUkw/r9mUbZpayPm2D4oBWLDsqGVPnsIlR7oeiCZiQvKR7J2euV9VrFajoKCLMtMEdaCSW4BRfSq+3u76tqK7TblixpvCwNZKRI+ymu/c/tQMuJPS</vt:lpwstr>
  </property>
  <property fmtid="{D5CDD505-2E9C-101B-9397-08002B2CF9AE}" pid="38" name="x1ye=41">
    <vt:lpwstr>xkGgn7E9IXXlwypINCdX7+y7mQpURwR5B7lKVaAYUc5zEmZLC0abQRc3oscTlpeUrmhdjcy27XkwqugAXJA1/hLgb573cyJ2UF05kWqyZIGtey4LOZtH+gdIfOv7cCWmhQqQjLIQQu/blT82ZtA9P3Ucjp0BwIRwYk2Xo44RTa1rw7hYJe54Gfn3R6q+raaHc2cl8gF9QmfJj0vp2BK697S2vPSjXPAg6pF6tlYrxCurh6HuZg7/subp0smwZfq</vt:lpwstr>
  </property>
  <property fmtid="{D5CDD505-2E9C-101B-9397-08002B2CF9AE}" pid="39" name="x1ye=42">
    <vt:lpwstr>Rn16KxxTR74zmoIZTMWfrNmfHQovLhS1II1b8z7daWlr2W6d4+Xj35vcNBX379L1rwjNMraP/LnPVRGfBOUyezqODy/AcMMuTQDR4XMr6ccLWxRg4SToFUkr1ar4Q/vzHpKz2mDtQGhAePmlMa92ONFSGD/8zL/zjRJle3Azo+HXCsTT7jf0WnPlBBx6LlT3Yl+Y9fuojEhEWheNSCmWmX4lIkwFZ5KJCj9gsvxSUvsEW8YY3dVP68EDm1cYPLO</vt:lpwstr>
  </property>
  <property fmtid="{D5CDD505-2E9C-101B-9397-08002B2CF9AE}" pid="40" name="x1ye=43">
    <vt:lpwstr>xQ3r2aftGUTUoaJipRQVWbt+ScdpT9kUcHdEQpg6bkVQ1DilxjHHwOuv7dGsNydLU87CHo8i+EoYf2xrRLCPVleaG33nvbdMaqc/8TLl+t58XKZbR8JPHazQpT+rGHOr2f9T+Q6Bz26kjsmS25USF3FCGrrHKvqd6sDmS+wiub+dCPkbAWNcHFyCsf/cdUSDXKqygvI6zrVSIhiqj4tio5YrxxCPfxftVYTfiNIrcfPol65lo5jhMrC+UVEWrkX</vt:lpwstr>
  </property>
  <property fmtid="{D5CDD505-2E9C-101B-9397-08002B2CF9AE}" pid="41" name="x1ye=44">
    <vt:lpwstr>3CfHbfKxvpnXsen9L6xqRmTdQX6x/PFGs7InltH387VnqZ72b/MmErBgBLwK3D9UFfqqfGS20qLZl1HZoSepVnVsZhYJ6dt7JfWZ2MbbqJju1j1h/A3F/RZ9UISUzKxLgQdzRGibxn+Ii9a4pWm/gSeU/eSdsEmN+1ctzV8CLZ/6o7mVWmxc7RH4yWIMIEFTBGIKyJ/LdwX7SAEwSrDSq0ay76spdVCacNhsTnySOz7noXEmnpSVFPXNLmSQyEs</vt:lpwstr>
  </property>
  <property fmtid="{D5CDD505-2E9C-101B-9397-08002B2CF9AE}" pid="42" name="x1ye=45">
    <vt:lpwstr>HxcsaYfgp26y74FQq/Q5ie43zdf8UHqw0lBLIdf3ZMoMzNo4Tt8ITk+GgSgx2A+8WR/W8DPYHo8WQVk3FLkTB1ppL/mzqkp3ozxEmgb3kWlYjmtgHApaHCn/nr6MdBRm1AwxeYBlDPnmnmGWVIaSGm/dM3sFNmTa0ZQAPsJ8LUsuSNJf+3J6d6H1MsSNWHY60oXiSDlehNiilE4LNbjR3H9Jr3iXVa/m36Bi9UKDAHJz2WnwTEOH9Ph+BIhBdUY</vt:lpwstr>
  </property>
  <property fmtid="{D5CDD505-2E9C-101B-9397-08002B2CF9AE}" pid="43" name="x1ye=46">
    <vt:lpwstr>9FYfkpyJi3wLXIM2nA/fJK7DjPImuQNzi+RxUPh/fpQte22q5rZuK84n0htOYC6Pa/w11ywl0VXZRcCHuKrWmQgKunEMwsXlV9m0SRSmMsBXLUDsS3IpCCj+IUQu4OEQIKrvfZx6rqYSlDC+5xJ6vE94p/2Fvbpwg0k1GEbcbDhOr612UnQR/bOeQtw9uFQZS9Y/Fl1kZS4Wc6KpJdKbMDmF7HCJ2AhTm9H0nnqkMdykzEt+RlZ4bBI3eg2U8Ig</vt:lpwstr>
  </property>
  <property fmtid="{D5CDD505-2E9C-101B-9397-08002B2CF9AE}" pid="44" name="x1ye=47">
    <vt:lpwstr>4pf7/HmPrcw8sQ9g1QUgt2D0BL29bNH/1ZYCPrEmFgJ3ZZXbfjZjsPTDCSQnMsWlwydpafIDndkuaKeuqLPZ82cEh/ImxnLonPcD6HAS0QzailA1i7dnbrVeDPZ/NNC7edWex8VR22rlzguGYVhhs+frJQMEdJPQgWpiO2294EZUhG1Bjsr+c/bSJFg+8gewanSxua5H+jHZqcKDf3OCjmGzvtOl78qOxhNmC/7j2RLPOy+7800TzSa4h1np0gG</vt:lpwstr>
  </property>
  <property fmtid="{D5CDD505-2E9C-101B-9397-08002B2CF9AE}" pid="45" name="x1ye=48">
    <vt:lpwstr>e4VnFda9HupcMtxSQkLX+g6PNOzo33r9Kmf+3bQaZD/+D16CtO2VEH7EIPrKsPlFIEMw+mY9OEify0CueTBA6ih5oLrOUQVGafqDbN0N+0MANwQDvIgFmTb/y19wgwcVzA3isvl5Y/8gMkMmCQRSpqGk13/5P4HDbuapRzjtmVCWdJsjAPoPb6i/dW/VmzPM7H4m1pWG6PYDQml0eNObEaGjHl5VJ425i4f1KLOPmtgSPkruqkCx7Si8PJe9X7o</vt:lpwstr>
  </property>
  <property fmtid="{D5CDD505-2E9C-101B-9397-08002B2CF9AE}" pid="46" name="x1ye=49">
    <vt:lpwstr>k428wAMFCiVhwVdw1LXVntDZ4Yf8lR/WTf275g8WY/4EM2/4JksIg1UUGmFBn7LglPTY+xqqFTyTYZNRFiqmJJaxGOj5O2zto3TgYf6+RJH+/ozemjmFWrza/xSqYctYY6XawmI0lHenJz1e1nAvkklrlE+qbGJI9V+MC8o/EqBgnClhSFyfpLvNF7tU1/loruxNDmpMdiXMvnmOdrcGzVwk1lLf0h0NbdXzeGb18SzH77oW5PbxPehwGnGSxfP</vt:lpwstr>
  </property>
  <property fmtid="{D5CDD505-2E9C-101B-9397-08002B2CF9AE}" pid="47" name="x1ye=5">
    <vt:lpwstr>OcRrLJRsf9tZq0ySjnDg8N+sF5164f5qTMytPDE4/ZSVashyqTZIydUFjbe+WOQTQFAzSU2fvJjVk+Bta+Z2hVK2OmDkRyqd4SHN2WRQaVCLmSuxBshrq5OxvTyXSkxexYDc4Ff07lC1+JVcx/0Oi0W5Aol/tP0/iU1ZB1hHIVLwy30jYDNwuokVRVil0ot9gxeA3/6N91PkfNy9G+5sJhNlXA78HMHCeV8vxtyT+2t8bSeyAgYrehHknlkEVQs</vt:lpwstr>
  </property>
  <property fmtid="{D5CDD505-2E9C-101B-9397-08002B2CF9AE}" pid="48" name="x1ye=50">
    <vt:lpwstr>woD4K3xqHemwMkAQ2zYThVOrPcYCb2GclTqZeFDjGp6vxyOy9jhNl13FBwd4YKVBiQlJoS2cOy3mVOx2EDWDSp1jZVmDCFlM6I4AdZl2WsGduotp/9UnmYd0gRFYbWWBTgR+NGyUg3uAIFcwlm32izIc2bambQU7a0tZZKdAcHYlZkmgiYOPzGkeZem2ws1oM5acVi7ZH8knDn5LYxbRWtlH2MYU+BKU+DapuCNy0Y56qf5pVWjzGVLanEsk2rv</vt:lpwstr>
  </property>
  <property fmtid="{D5CDD505-2E9C-101B-9397-08002B2CF9AE}" pid="49" name="x1ye=51">
    <vt:lpwstr>mWf9IUQvRe1qboozkXc4eMsSGYqx/jTo3Uui+/2ajWeAvgLzcr5E8j4yfbtWf2RKgP6lT4wCKmrqOELUBovoANmfu94PO/Rjv6EbjLlT4jkoO4kYoyJxqUGXqVtLu8ngilP6oQ/rgXXblTSm12RyRtpjP4V++kQbgYEr1GFtAT+gm9yR601j5FQ+cKHXptAW9EVSulXSE819QF8ZswGXHbpiBdPNEsp/tWZldxyAfw9zws55rlt48ugox+dk+bg</vt:lpwstr>
  </property>
  <property fmtid="{D5CDD505-2E9C-101B-9397-08002B2CF9AE}" pid="50" name="x1ye=52">
    <vt:lpwstr>vTZ+ClwG3X5VyZkOmFp8jUroF8FdIpPfzqJdZ9vowp5K6JTEZMbJL3VPTP1J6i0aj7gGrxV98oy+W3FA3WG+qEnFTw7R5/hoCpoamTkGo7ET6d/lAQDYzRytL+VOe/o4stjJoCs/SJxkc6PAuL8dQCrM+lQO9UCz9b7bC6XH9gAyBx8SoBFbWhbMgjpHqiP3X+zBx8OIBXeCu7xLbTNzWcTzVqWS8A1DaHfKahOS7XRYqN8mKK17clZRgYlovLG</vt:lpwstr>
  </property>
  <property fmtid="{D5CDD505-2E9C-101B-9397-08002B2CF9AE}" pid="51" name="x1ye=53">
    <vt:lpwstr>YJdMX0VJEvanaXVLefwqpnN+Ca4VrY6RAI9GVmTv/GlINWIgWYzb/eyvIAT1PREQNKWrjA5Pl9+MeQlTxRlXnsAsge2SiNA+TGJVHW/+jZTL/JUOd//QXDMTLimKejE0DcenX+0tYoGCGNEXee0KJmZgb4jJAuKGMnWOEfjNBcKiSCn/mACpIReb/tjSB3nFrvJ8J+gzsR9jzST+xaMLNm32oTkNZrJcHQVsY+V7SxEKRdj4YJx+PaCZ8EGmUVB</vt:lpwstr>
  </property>
  <property fmtid="{D5CDD505-2E9C-101B-9397-08002B2CF9AE}" pid="52" name="x1ye=54">
    <vt:lpwstr>AsTBp6mkoqXlRP258qSOcoFGd1UvwfCgsQWH58R+g3IiBeE/6KtcvEIh3iPebXhQCYU3Fwx9dmRxc++mvH5a/hsD9GRL7wtOrtZnjtewU7L56wfPsZA0m33hmymBRVM3M6GfrPSAf+rOBYMdpbaYDuI+qLlu98kU39CdgpiBsNp3xRcZRv9/xSjBuls0I2FsGuBdLqle0T1zfM0sc+7v/U+tkd9tc63Hr/JZtPPHI/Nixeul1THf0O+RZhhONfi</vt:lpwstr>
  </property>
  <property fmtid="{D5CDD505-2E9C-101B-9397-08002B2CF9AE}" pid="53" name="x1ye=55">
    <vt:lpwstr>LUeMU+AK0uc8FVFwyWSa6dzb/gKFUcAmPnGi8a7i/v1x6Vn8pLheR4oF3igPVGU+w10Z7JqS+zFWsmLaWJ/qtefvvTJll0xM74u3q5qfsbzCwm+Ngmkeq437M6rF9sGg080xd8rSnTHEo+o2osS/NT6zyH4x+Nrm6u8Dt12xIm8s1K5UXRbLgVp07y46VS21xeZqf4Dqi37oz+rbqVSHH4aqOaNAZPTsszlw4KEFA6Fh1Hq7Ah/kA5BokWoxh3Z</vt:lpwstr>
  </property>
  <property fmtid="{D5CDD505-2E9C-101B-9397-08002B2CF9AE}" pid="54" name="x1ye=56">
    <vt:lpwstr>DWVXcP8oJpfviCDdbQkCQhR5jl1mAJKKijSNTURnt80t1A/+KxZS00fIh/dcgCWhJ6BuXY+yWS5pO8uI3NrzwNc7/G6/njLU/Nrr647P5K/Vs1PZcEG4MbzLvUS6gujcWTKnPqWiC6eo4CdN6XSy0Ft/cPiB21rObKHQ6aYzM11JWfKn8ZYyydo40tZHqUFWjPP2czbd+qmGji6GLT+dx2ZmGf2102cBUYCKRFGBLXvdC38a4W7NjDuPELDW0eb</vt:lpwstr>
  </property>
  <property fmtid="{D5CDD505-2E9C-101B-9397-08002B2CF9AE}" pid="55" name="x1ye=57">
    <vt:lpwstr>UpJYfO9uK+ReI8GzOKaD9ko/txvHYy7J075jcf5iyXZ+Z8v2TuSbr0Frvyp5mXt72aDhsHxeWwVk+9KwgRuE4aAe7TcdppGBwOEpiKe0qtiEAs/PYI53G9BnaoPEkLgsJR1PErdGI/H6D3Iu/H53Cgxf/2PVhdkU3RfFXVRE2tnTw/HAaG2ZlbHFyqZS+g+alnyVl240Rp9cRXgt9vPSVmHcDQslinireEGbLXSk5L9nXkaUH9wZ9N4ioIl7I0r</vt:lpwstr>
  </property>
  <property fmtid="{D5CDD505-2E9C-101B-9397-08002B2CF9AE}" pid="56" name="x1ye=58">
    <vt:lpwstr>PNeeyKuzXk1wBCUSqJ/0KTtzSHfOaJcNYzB1+JWu6eBvgD4nM6+fQ0e2WePU+3G9FU6jUMLKcR6dUc/ZtOhtXwwdVzu7FK4fj/wxOEiRhtja6eSdPImxPLZAQ3WqSJjdW+ZltrJVvdbrHH3zbW1u0NrSKe5S6S4Vo1/PTAnzeBZVDSi2rjj6dANLPzmzGCsWK8osc46zhtJB1/NNYjmvlsugZhdXXyFMEhjuUuzlg4B5VRhj17huZS86/4G93fM</vt:lpwstr>
  </property>
  <property fmtid="{D5CDD505-2E9C-101B-9397-08002B2CF9AE}" pid="57" name="x1ye=59">
    <vt:lpwstr>4tTVWozvDM9wu/zz5eLqOMhSPd75J46Be5AX2KWoah2XFIz7kxjuQIo0FdOLE7ZEL8FSfJ/wfCuWTzXyrLf7SIXu73jaNXmUagIV9i3Ns8thUzW2Bxvl/I7Vm4oMsII3ML75ZZhlegnxi5wmHlQn8k04FW9QcA5Z9NslGj1/P6IuPeqhW1shg/BdKOwBF9PAPhj54zpgn70wn3aprE06ySezCYYsHkmUKjsenf0778ejUcAZLfypOOSHF+5HOr0</vt:lpwstr>
  </property>
  <property fmtid="{D5CDD505-2E9C-101B-9397-08002B2CF9AE}" pid="58" name="x1ye=6">
    <vt:lpwstr>vffnqQs60uTBkEHy2m6Pztas7XhMpSrPvAHvqACNXa4LMVOaqX8UxXr3WpWE3rnbh4r4WPrp06stMdFIAO3MozEBxfIm8kNV9AiA7YhyEeLzNhzQNbCtLGf+SPI9jKzVfORykrSO8gauxQGr+rtE3h34ogP+6NZ9N0kDuHW79k9wYIouCq2LUxlb9vfT94mxTMX6IBG4K5obN4S4XFjlgYCUsfcrvadhO3Ww7A6zBfS1zjfStdt6gL3lu2EwoVN</vt:lpwstr>
  </property>
  <property fmtid="{D5CDD505-2E9C-101B-9397-08002B2CF9AE}" pid="59" name="x1ye=60">
    <vt:lpwstr>xppry1K+VmYhRTcHDFbUikyUr9GuKps6KbbRgUznl6U+Pqwnlp6SVPbIfDpcOgpzlAbKvq23rjLjuvu8OgybkcxvlVjTHFy3stYSE7fZQLUDVennrQ95gNP5ypG0YNEZDYSi3QMaohCqUIEQomlmtdCX0LwzugyzsBHjn064xDhZ7Bhi9+Eac7QeYqy0Li88LHY/sgnDGl1UrebOaHJ2yh/cbndwoqP+NjqY6dhfL/9ojeLl4/2s0BQSR1tXJ1d</vt:lpwstr>
  </property>
  <property fmtid="{D5CDD505-2E9C-101B-9397-08002B2CF9AE}" pid="60" name="x1ye=61">
    <vt:lpwstr>/CeE0wZm+7tlw9wvV6sgcsCw8O3OG91TFZBQoINTCDOOP8DyDmFQIKiJD5lNFX/T8SVsIgrATz8hPt9HGh08SyfUh+lowwLHD60qbNt4C4FjolhEkrvU/N72ewanKNYikls9NtFmIKFPBhTXRF5el91uCzxBk7ecETw+E/lL9V8i0L+cwuqpNAmEiQce/GtTXPS3rHbU69L5KPQ0/x0nnAxrPDs0XC1LNra3KP0nig4X8/I45E5oSMb0wH6Z1SR</vt:lpwstr>
  </property>
  <property fmtid="{D5CDD505-2E9C-101B-9397-08002B2CF9AE}" pid="61" name="x1ye=62">
    <vt:lpwstr>fKWjYc3nE3R3WlUFnOq6zO8U3ea+GnueJePHS3BYWwZUMlvOn3RdI1ldrlOvjulbcBZMI1arEtLGmwkUf8/gL7DP4yMOmjtcaM19ntgp0WEAQL0ixEC6Od76jgwbrhI6PRFdvb66pY/4BpLo9e4kA4oPz5HVNMVUv/DVZo0uKkhTQVLshkiWlYwFXU+wcCmQj8d3HnoldBPk6qjEM7TOR5Isve0PzNRA+Q9hK0UNMgI7wT/p98F45YBun8UhNnA</vt:lpwstr>
  </property>
  <property fmtid="{D5CDD505-2E9C-101B-9397-08002B2CF9AE}" pid="62" name="x1ye=63">
    <vt:lpwstr>7s0bSicv9/zM+SbPGFExoVUImdsqS7qBFTugKvcc92YOC/kuRV83nw/Lc5WERROijF19mISy5/VKWEGmVFNvmERhF05okZm8XVNk4hNDQx0sm2fJx7/oHumZPnDclsFfOV6ynVBc5O6OsTBOA5FxuXQSYfirZNnCv6o9fHLwjW7UlvlnTkbFZ/WODltzInGs4bXwzUao2bAfqVuTZOSpimMeTNy/qIveuMjLq6eN9WCdezTrDWpsUD772PL+Ygd</vt:lpwstr>
  </property>
  <property fmtid="{D5CDD505-2E9C-101B-9397-08002B2CF9AE}" pid="63" name="x1ye=64">
    <vt:lpwstr>/MlDhs6iVyiOG+hdpGMpWzUrPg5g1kByOkSY0oDf2a5n3GhpxmCnOi+60kCADpqc/z9iWAZc5cy6JY/+7llNo9u5V7cOmFeJ/1iGw4fAbG5P6P2i8nuzpdO+wwWXnXveVZUebb7nsfIV6YMB8RVsmUYUZF8+W+Q0Q0Pt6fur1kY10VWT/haEvXp09UKHx+oSIp13pPDALeXSiNEfIDc9SpBfSjPnRWFErzZuBgEQf5nfOX38Sn1qha171bZ7+vk</vt:lpwstr>
  </property>
  <property fmtid="{D5CDD505-2E9C-101B-9397-08002B2CF9AE}" pid="64" name="x1ye=65">
    <vt:lpwstr>LbjS/KFKlP114fFdBwwkcHlH6s0PGp+Tv8NmTkOwNcruDCD96qzdvYRdPf6qUoBw59q5/NwT/yGBAAAA=</vt:lpwstr>
  </property>
  <property fmtid="{D5CDD505-2E9C-101B-9397-08002B2CF9AE}" pid="65" name="x1ye=7">
    <vt:lpwstr>YGfof+OUjTF5qlx6fHiNOHu+Tc45t+41/n0wyX//LW0408iQNMjIhZtRxuPRft5UN2Ied72i/H8QytRq0SilRUySIMJbvB6KtuOxAMqzkfO4BzvdS/sTxgDuxKcCKupWHEZxWZChXk6rgriCOCsqFtMP6D0PDd/MOAnh42w8Ou9JWedx3x6qTWBky3yb7Xwgd+RR65hViBLeKOShPpbJOKcb8A/HFu+iIBmru59TtmzuDKXJhUiO+EKv610y7bZ</vt:lpwstr>
  </property>
  <property fmtid="{D5CDD505-2E9C-101B-9397-08002B2CF9AE}" pid="66" name="x1ye=8">
    <vt:lpwstr>9plifpm7dQ4x7g33J/P4gadNN0FjZO6xpEO8sTQWyW1nOdLZhj3uqacGtuXaWt+3c1ZMJJ4e+d6uE0yJp8OH2CIpCoaUQqLPD5vInLOnJV+jZC/OQO0ak/fyEwcN6rQYXUUs5ou3DBsoijY8ViKIX1uhf5I0F7wp5h06+2hF3esU7f6ZjDj1x/DK6ROOFli0MP+ujC3wALQ5qbWztHO3+Mc5cW1IaLlN0m/o619EsGzmQcBMJXAJvBQfwZWCvOF</vt:lpwstr>
  </property>
  <property fmtid="{D5CDD505-2E9C-101B-9397-08002B2CF9AE}" pid="67" name="x1ye=9">
    <vt:lpwstr>fqqJ5CaFPvfdJhcA0Q9gnOuQb+RJgA0H54LCXBBziifOLD6kJPil3u9D+PJWM0HVYXlmQyXWFTztP30g93B3btN/KXPFHilHkzFr68qxBP4Jkb2bniMgVXFLHvlRtIU8S1PrY2n2PFa1OuROomI00vGuY9IMWyf+M4HRUIqNyx8MSbxtpxVMnkk2B4Qf/tY6Dm3zQyqWAH8dyUlEe9aoKODEDl7Mp2tO54ZVF19asaZveSH4JGmA5h9ctuWgsjg</vt:lpwstr>
  </property>
  <property fmtid="{D5CDD505-2E9C-101B-9397-08002B2CF9AE}" pid="68" name="ContentTypeId">
    <vt:lpwstr>0x0101005F9A6BE5A57714488043AFCD3ECA86A1</vt:lpwstr>
  </property>
</Properties>
</file>